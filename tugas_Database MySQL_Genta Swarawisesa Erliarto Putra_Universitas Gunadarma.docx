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0F1ABB84" w:rsidR="00B743E5" w:rsidRPr="00464CEF" w:rsidRDefault="00B44BED">
      <w:pPr>
        <w:rPr>
          <w:rFonts w:asciiTheme="majorBidi" w:hAnsiTheme="majorBidi" w:cstheme="majorBidi"/>
          <w:sz w:val="24"/>
          <w:szCs w:val="24"/>
        </w:rPr>
      </w:pPr>
      <w:r>
        <w:t>Nama</w:t>
      </w:r>
      <w:r>
        <w:tab/>
        <w:t>:</w:t>
      </w:r>
      <w:r w:rsidR="00464CEF">
        <w:t xml:space="preserve"> </w:t>
      </w:r>
      <w:r w:rsidR="00464CEF">
        <w:rPr>
          <w:rFonts w:asciiTheme="majorBidi" w:hAnsiTheme="majorBidi" w:cstheme="majorBidi"/>
          <w:sz w:val="24"/>
          <w:szCs w:val="24"/>
        </w:rPr>
        <w:t xml:space="preserve">Genta </w:t>
      </w:r>
      <w:proofErr w:type="spellStart"/>
      <w:r w:rsidR="00464CEF">
        <w:rPr>
          <w:rFonts w:asciiTheme="majorBidi" w:hAnsiTheme="majorBidi" w:cstheme="majorBidi"/>
          <w:sz w:val="24"/>
          <w:szCs w:val="24"/>
        </w:rPr>
        <w:t>Swarawisesa</w:t>
      </w:r>
      <w:proofErr w:type="spellEnd"/>
      <w:r w:rsidR="00464CE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64CEF">
        <w:rPr>
          <w:rFonts w:asciiTheme="majorBidi" w:hAnsiTheme="majorBidi" w:cstheme="majorBidi"/>
          <w:sz w:val="24"/>
          <w:szCs w:val="24"/>
        </w:rPr>
        <w:t>Erliarto</w:t>
      </w:r>
      <w:proofErr w:type="spellEnd"/>
      <w:r w:rsidR="00464CEF">
        <w:rPr>
          <w:rFonts w:asciiTheme="majorBidi" w:hAnsiTheme="majorBidi" w:cstheme="majorBidi"/>
          <w:sz w:val="24"/>
          <w:szCs w:val="24"/>
        </w:rPr>
        <w:t xml:space="preserve"> Putra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termahal</w:t>
      </w:r>
      <w:proofErr w:type="spellEnd"/>
    </w:p>
    <w:p w14:paraId="0000000B" w14:textId="77777777" w:rsidR="00B743E5" w:rsidRDefault="00B44BED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ORDER BY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DESC;</w:t>
      </w:r>
    </w:p>
    <w:p w14:paraId="76E0B43C" w14:textId="57F78E5B" w:rsidR="0061292B" w:rsidRDefault="0061292B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iCs/>
          <w:color w:val="000000" w:themeColor="text1"/>
          <w:sz w:val="20"/>
          <w:szCs w:val="20"/>
        </w:rPr>
        <w:t>Jawaban</w:t>
      </w:r>
      <w:proofErr w:type="spellEnd"/>
      <w:r>
        <w:rPr>
          <w:rFonts w:ascii="Courier New" w:eastAsia="Courier New" w:hAnsi="Courier New" w:cs="Courier New"/>
          <w:iCs/>
          <w:color w:val="000000" w:themeColor="text1"/>
          <w:sz w:val="20"/>
          <w:szCs w:val="20"/>
        </w:rPr>
        <w:t>:</w:t>
      </w:r>
    </w:p>
    <w:p w14:paraId="2DA96258" w14:textId="6CE4A95D" w:rsidR="0061292B" w:rsidRPr="00843787" w:rsidRDefault="0061292B">
      <w:pPr>
        <w:spacing w:line="360" w:lineRule="auto"/>
        <w:ind w:left="720"/>
        <w:rPr>
          <w:rFonts w:asciiTheme="majorBidi" w:eastAsia="Courier New" w:hAnsiTheme="majorBidi" w:cstheme="majorBidi"/>
          <w:b/>
          <w:bCs/>
          <w:iCs/>
          <w:color w:val="000000" w:themeColor="text1"/>
        </w:rPr>
      </w:pPr>
      <w:r w:rsidRPr="00843787">
        <w:rPr>
          <w:rFonts w:asciiTheme="majorBidi" w:eastAsia="Courier New" w:hAnsiTheme="majorBidi" w:cstheme="majorBidi"/>
          <w:b/>
          <w:bCs/>
          <w:iCs/>
          <w:color w:val="000000" w:themeColor="text1"/>
        </w:rPr>
        <w:t xml:space="preserve">MariaDB [dbpos_sib6]&gt; SELECT * FROM </w:t>
      </w:r>
      <w:proofErr w:type="spellStart"/>
      <w:r w:rsidRPr="00843787">
        <w:rPr>
          <w:rFonts w:asciiTheme="majorBidi" w:eastAsia="Courier New" w:hAnsiTheme="majorBidi" w:cstheme="majorBidi"/>
          <w:b/>
          <w:bCs/>
          <w:iCs/>
          <w:color w:val="000000" w:themeColor="text1"/>
        </w:rPr>
        <w:t>produk</w:t>
      </w:r>
      <w:proofErr w:type="spellEnd"/>
      <w:r w:rsidRPr="00843787">
        <w:rPr>
          <w:rFonts w:asciiTheme="majorBidi" w:eastAsia="Courier New" w:hAnsiTheme="majorBidi" w:cstheme="majorBidi"/>
          <w:b/>
          <w:bCs/>
          <w:iCs/>
          <w:color w:val="000000" w:themeColor="text1"/>
        </w:rPr>
        <w:t xml:space="preserve"> ORDER BY </w:t>
      </w:r>
      <w:proofErr w:type="spellStart"/>
      <w:r w:rsidRPr="00843787">
        <w:rPr>
          <w:rFonts w:asciiTheme="majorBidi" w:eastAsia="Courier New" w:hAnsiTheme="majorBidi" w:cstheme="majorBidi"/>
          <w:b/>
          <w:bCs/>
          <w:iCs/>
          <w:color w:val="000000" w:themeColor="text1"/>
        </w:rPr>
        <w:t>harga_jual</w:t>
      </w:r>
      <w:proofErr w:type="spellEnd"/>
      <w:r w:rsidRPr="00843787">
        <w:rPr>
          <w:rFonts w:asciiTheme="majorBidi" w:eastAsia="Courier New" w:hAnsiTheme="majorBidi" w:cstheme="majorBidi"/>
          <w:b/>
          <w:bCs/>
          <w:iCs/>
          <w:color w:val="000000" w:themeColor="text1"/>
        </w:rPr>
        <w:t xml:space="preserve"> DESC;</w:t>
      </w:r>
    </w:p>
    <w:p w14:paraId="1E241D75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6A8AC760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id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kode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nama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        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harga_beli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harga_jual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stok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min_stok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foto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             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deskripsi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  </w:t>
      </w:r>
    </w:p>
    <w:p w14:paraId="690F9EB7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jenis_produk_id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|</w:t>
      </w:r>
    </w:p>
    <w:p w14:paraId="1748C174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5D3232FD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1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TV01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21 </w:t>
      </w:r>
      <w:proofErr w:type="spellStart"/>
      <w:r w:rsidRPr="00843787">
        <w:rPr>
          <w:rFonts w:asciiTheme="majorBidi" w:eastAsia="Courier New" w:hAnsiTheme="majorBidi" w:cstheme="majorBidi"/>
          <w:iCs/>
        </w:rPr>
        <w:t>inchs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|    3500000 |   50500000 |    5 |        2 |                        | NULL</w:t>
      </w:r>
    </w:p>
    <w:p w14:paraId="69DB086C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12DF0263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106B39B4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19 | TV0115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22 </w:t>
      </w:r>
      <w:proofErr w:type="spellStart"/>
      <w:r w:rsidRPr="00843787">
        <w:rPr>
          <w:rFonts w:asciiTheme="majorBidi" w:eastAsia="Courier New" w:hAnsiTheme="majorBidi" w:cstheme="majorBidi"/>
          <w:iCs/>
        </w:rPr>
        <w:t>inc</w:t>
      </w:r>
      <w:proofErr w:type="spellEnd"/>
      <w:proofErr w:type="gramStart"/>
      <w:r w:rsidRPr="00843787">
        <w:rPr>
          <w:rFonts w:asciiTheme="majorBidi" w:eastAsia="Courier New" w:hAnsiTheme="majorBidi" w:cstheme="majorBidi"/>
          <w:iCs/>
        </w:rPr>
        <w:t>`  |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   3500000 |   50500000 |    5 |        2 | NULL                   | NULL</w:t>
      </w:r>
    </w:p>
    <w:p w14:paraId="7C916888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716427CF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2A581A86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20 | TV0116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23 </w:t>
      </w:r>
      <w:proofErr w:type="spellStart"/>
      <w:r w:rsidRPr="00843787">
        <w:rPr>
          <w:rFonts w:asciiTheme="majorBidi" w:eastAsia="Courier New" w:hAnsiTheme="majorBidi" w:cstheme="majorBidi"/>
          <w:iCs/>
        </w:rPr>
        <w:t>inc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|    3500000 |   50500000 |    5 |        2 | NULL                   | NULL</w:t>
      </w:r>
    </w:p>
    <w:p w14:paraId="10FE56EE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0859B08C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73D6944B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21 | TV0117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24 </w:t>
      </w:r>
      <w:proofErr w:type="spellStart"/>
      <w:r w:rsidRPr="00843787">
        <w:rPr>
          <w:rFonts w:asciiTheme="majorBidi" w:eastAsia="Courier New" w:hAnsiTheme="majorBidi" w:cstheme="majorBidi"/>
          <w:iCs/>
        </w:rPr>
        <w:t>inc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|    3500000 |   50500000 |    5 |        2 | NULL                   | NULL</w:t>
      </w:r>
    </w:p>
    <w:p w14:paraId="0A03EC3F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538AEF0C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1401881D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22 | TV0118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25 </w:t>
      </w:r>
      <w:proofErr w:type="spellStart"/>
      <w:r w:rsidRPr="00843787">
        <w:rPr>
          <w:rFonts w:asciiTheme="majorBidi" w:eastAsia="Courier New" w:hAnsiTheme="majorBidi" w:cstheme="majorBidi"/>
          <w:iCs/>
        </w:rPr>
        <w:t>inc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|    3500000 |   50500000 |    5 |        2 | NULL                   | NULL</w:t>
      </w:r>
    </w:p>
    <w:p w14:paraId="19CF7177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4640AD29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3A3FC9F3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24 | TV0120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27 </w:t>
      </w:r>
      <w:proofErr w:type="spellStart"/>
      <w:r w:rsidRPr="00843787">
        <w:rPr>
          <w:rFonts w:asciiTheme="majorBidi" w:eastAsia="Courier New" w:hAnsiTheme="majorBidi" w:cstheme="majorBidi"/>
          <w:iCs/>
        </w:rPr>
        <w:t>inc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|    3500000 |   50500000 |    5 |        2 | NULL                   | NULL</w:t>
      </w:r>
    </w:p>
    <w:p w14:paraId="3C3330C4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12E29F9B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1B11ACF7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25 | TV0121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28 </w:t>
      </w:r>
      <w:proofErr w:type="spellStart"/>
      <w:r w:rsidRPr="00843787">
        <w:rPr>
          <w:rFonts w:asciiTheme="majorBidi" w:eastAsia="Courier New" w:hAnsiTheme="majorBidi" w:cstheme="majorBidi"/>
          <w:iCs/>
        </w:rPr>
        <w:t>inc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|    3500000 |   50500000 |    5 |        2 | NULL                   | NULL</w:t>
      </w:r>
    </w:p>
    <w:p w14:paraId="1025474A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012CA745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2919BD30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26 | TV0122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29 </w:t>
      </w:r>
      <w:proofErr w:type="spellStart"/>
      <w:r w:rsidRPr="00843787">
        <w:rPr>
          <w:rFonts w:asciiTheme="majorBidi" w:eastAsia="Courier New" w:hAnsiTheme="majorBidi" w:cstheme="majorBidi"/>
          <w:iCs/>
        </w:rPr>
        <w:t>inc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|    3500000 |   50500000 |    5 |        2 | NULL                   | NULL</w:t>
      </w:r>
    </w:p>
    <w:p w14:paraId="5B7B99FA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2FCEF25C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3134902F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>| 11 | L005   | Laptop Lenovo     |   13000000 |   16000000 |    5 |        2 |                        | NULL</w:t>
      </w:r>
    </w:p>
    <w:p w14:paraId="488C2FF8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45190F37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6D698DD0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9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LN01   | Notebook Lenovo   |    9000000 |   12480000 |    9 |        2 | NULL                   | NULL</w:t>
      </w:r>
    </w:p>
    <w:p w14:paraId="057266CB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10DE2189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5 |</w:t>
      </w:r>
    </w:p>
    <w:p w14:paraId="34B9498E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8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AC01   | Notebook Acer S   |    8000000 |   11232000 |    7 |        2 | NULL                   | NULL</w:t>
      </w:r>
    </w:p>
    <w:p w14:paraId="43479CAF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2D52C615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5 |</w:t>
      </w:r>
    </w:p>
    <w:p w14:paraId="5B85EBAB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6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PC01   | PC Desktop HP     |    7000000 |    9984000 |    9 |        2 | NULL                   | NULL</w:t>
      </w:r>
    </w:p>
    <w:p w14:paraId="3BAEE95F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403BAAB8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5 |</w:t>
      </w:r>
    </w:p>
    <w:p w14:paraId="4C111A14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2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TV02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Televisi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40 inch  |    5500000 |    7440000 |    4 |        2 | NULL                   | NULL</w:t>
      </w:r>
    </w:p>
    <w:p w14:paraId="472244D0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08B6A759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623EB541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>| 18 | L</w:t>
      </w:r>
      <w:proofErr w:type="gramStart"/>
      <w:r w:rsidRPr="00843787">
        <w:rPr>
          <w:rFonts w:asciiTheme="majorBidi" w:eastAsia="Courier New" w:hAnsiTheme="majorBidi" w:cstheme="majorBidi"/>
          <w:iCs/>
        </w:rPr>
        <w:t>0015  |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Laptop Asus       |    3000000 |    5000000 |   10 |       20 | foto-65542ffa66604.jpg | NULL</w:t>
      </w:r>
    </w:p>
    <w:p w14:paraId="1ABC7A19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4BA4D1BF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0D0F5CDD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3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K001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Kulkas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 </w:t>
      </w:r>
      <w:proofErr w:type="spellStart"/>
      <w:r w:rsidRPr="00843787">
        <w:rPr>
          <w:rFonts w:asciiTheme="majorBidi" w:eastAsia="Courier New" w:hAnsiTheme="majorBidi" w:cstheme="majorBidi"/>
          <w:iCs/>
        </w:rPr>
        <w:t>pintu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 |    3500000 |    4680000 |    6 |        2 |                        | NULL</w:t>
      </w:r>
    </w:p>
    <w:p w14:paraId="216A40E9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0448EE15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7CE26162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4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M001   | Meja Makan        |     500000 |     600000 |    4 |        3 | NULL                   | NULL</w:t>
      </w:r>
    </w:p>
    <w:p w14:paraId="13BEF0EE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1F2D858C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2 |</w:t>
      </w:r>
    </w:p>
    <w:p w14:paraId="30691058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lastRenderedPageBreak/>
        <w:t xml:space="preserve">| 15 | L112   | Kopi              |      20000 |      30000 |   10 |       15 | foto-15.png         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Luwak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White Coffee </w:t>
      </w:r>
      <w:proofErr w:type="spellStart"/>
      <w:r w:rsidRPr="00843787">
        <w:rPr>
          <w:rFonts w:asciiTheme="majorBidi" w:eastAsia="Courier New" w:hAnsiTheme="majorBidi" w:cstheme="majorBidi"/>
          <w:iCs/>
        </w:rPr>
        <w:t>merupakan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bubuk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biji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kopi </w:t>
      </w:r>
      <w:proofErr w:type="spellStart"/>
      <w:r w:rsidRPr="00843787">
        <w:rPr>
          <w:rFonts w:asciiTheme="majorBidi" w:eastAsia="Courier New" w:hAnsiTheme="majorBidi" w:cstheme="majorBidi"/>
          <w:iCs/>
        </w:rPr>
        <w:t>luwak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yang </w:t>
      </w:r>
      <w:proofErr w:type="spellStart"/>
      <w:r w:rsidRPr="00843787">
        <w:rPr>
          <w:rFonts w:asciiTheme="majorBidi" w:eastAsia="Courier New" w:hAnsiTheme="majorBidi" w:cstheme="majorBidi"/>
          <w:iCs/>
        </w:rPr>
        <w:t>dikombinasikan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dengan </w:t>
      </w:r>
      <w:proofErr w:type="spellStart"/>
      <w:r w:rsidRPr="00843787">
        <w:rPr>
          <w:rFonts w:asciiTheme="majorBidi" w:eastAsia="Courier New" w:hAnsiTheme="majorBidi" w:cstheme="majorBidi"/>
          <w:iCs/>
        </w:rPr>
        <w:t>gurihnya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krimer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serta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manisnya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gula. </w:t>
      </w:r>
      <w:proofErr w:type="spellStart"/>
      <w:r w:rsidRPr="00843787">
        <w:rPr>
          <w:rFonts w:asciiTheme="majorBidi" w:eastAsia="Courier New" w:hAnsiTheme="majorBidi" w:cstheme="majorBidi"/>
          <w:iCs/>
        </w:rPr>
        <w:t>Keharuman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kopi </w:t>
      </w:r>
      <w:proofErr w:type="spellStart"/>
      <w:r w:rsidRPr="00843787">
        <w:rPr>
          <w:rFonts w:asciiTheme="majorBidi" w:eastAsia="Courier New" w:hAnsiTheme="majorBidi" w:cstheme="majorBidi"/>
          <w:iCs/>
        </w:rPr>
        <w:t>serta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rasa </w:t>
      </w:r>
      <w:proofErr w:type="spellStart"/>
      <w:r w:rsidRPr="00843787">
        <w:rPr>
          <w:rFonts w:asciiTheme="majorBidi" w:eastAsia="Courier New" w:hAnsiTheme="majorBidi" w:cstheme="majorBidi"/>
          <w:iCs/>
        </w:rPr>
        <w:t>manisnya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yang pas juga </w:t>
      </w:r>
      <w:proofErr w:type="spellStart"/>
      <w:r w:rsidRPr="00843787">
        <w:rPr>
          <w:rFonts w:asciiTheme="majorBidi" w:eastAsia="Courier New" w:hAnsiTheme="majorBidi" w:cstheme="majorBidi"/>
          <w:iCs/>
        </w:rPr>
        <w:t>membuat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popularitas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Luwak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White Coffee </w:t>
      </w:r>
      <w:proofErr w:type="spellStart"/>
      <w:r w:rsidRPr="00843787">
        <w:rPr>
          <w:rFonts w:asciiTheme="majorBidi" w:eastAsia="Courier New" w:hAnsiTheme="majorBidi" w:cstheme="majorBidi"/>
          <w:iCs/>
        </w:rPr>
        <w:t>melejit</w:t>
      </w:r>
      <w:proofErr w:type="spellEnd"/>
      <w:r w:rsidRPr="00843787">
        <w:rPr>
          <w:rFonts w:asciiTheme="majorBidi" w:eastAsia="Courier New" w:hAnsiTheme="majorBidi" w:cstheme="majorBidi"/>
          <w:iCs/>
        </w:rPr>
        <w:t>. |               4 |</w:t>
      </w:r>
    </w:p>
    <w:p w14:paraId="49A4DA8F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16 | L113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Teh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Sosro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2       |      10000 |      15000 |   10 |       12 | .</w:t>
      </w:r>
      <w:proofErr w:type="spellStart"/>
      <w:r w:rsidRPr="00843787">
        <w:rPr>
          <w:rFonts w:asciiTheme="majorBidi" w:eastAsia="Courier New" w:hAnsiTheme="majorBidi" w:cstheme="majorBidi"/>
          <w:iCs/>
        </w:rPr>
        <w:t>png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                | NULL</w:t>
      </w:r>
    </w:p>
    <w:p w14:paraId="54616A94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3842864F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1 |</w:t>
      </w:r>
    </w:p>
    <w:p w14:paraId="6B2756AB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27 | THP001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Teh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Pucuk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      |       4000 |       5000 |   10 |        2 | pucuk.jpg           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Teh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pucuk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adalah</w:t>
      </w:r>
    </w:p>
    <w:p w14:paraId="5F34D362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4 |</w:t>
      </w:r>
    </w:p>
    <w:p w14:paraId="089E3AC9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| 28 | THP002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Teh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Pucuk2        |       4000 |       5000 |   10 |        2 | pucuk.jpg           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Teh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pucuk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adalah</w:t>
      </w:r>
    </w:p>
    <w:p w14:paraId="3941DEE0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4 |</w:t>
      </w:r>
    </w:p>
    <w:p w14:paraId="2F101782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5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TK01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Teh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Kotak         |       3000 |       3500 |    6 |       10 | foto-5.png             | NULL</w:t>
      </w:r>
    </w:p>
    <w:p w14:paraId="1762B1CB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404B6AE0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4 |</w:t>
      </w:r>
    </w:p>
    <w:p w14:paraId="284FDAB5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proofErr w:type="gramStart"/>
      <w:r w:rsidRPr="00843787">
        <w:rPr>
          <w:rFonts w:asciiTheme="majorBidi" w:eastAsia="Courier New" w:hAnsiTheme="majorBidi" w:cstheme="majorBidi"/>
          <w:iCs/>
        </w:rPr>
        <w:t>|  7</w:t>
      </w:r>
      <w:proofErr w:type="gramEnd"/>
      <w:r w:rsidRPr="00843787">
        <w:rPr>
          <w:rFonts w:asciiTheme="majorBidi" w:eastAsia="Courier New" w:hAnsiTheme="majorBidi" w:cstheme="majorBidi"/>
          <w:iCs/>
        </w:rPr>
        <w:t xml:space="preserve"> | TB01   | </w:t>
      </w:r>
      <w:proofErr w:type="spellStart"/>
      <w:r w:rsidRPr="00843787">
        <w:rPr>
          <w:rFonts w:asciiTheme="majorBidi" w:eastAsia="Courier New" w:hAnsiTheme="majorBidi" w:cstheme="majorBidi"/>
          <w:iCs/>
        </w:rPr>
        <w:t>Teh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</w:t>
      </w:r>
      <w:proofErr w:type="spellStart"/>
      <w:r w:rsidRPr="00843787">
        <w:rPr>
          <w:rFonts w:asciiTheme="majorBidi" w:eastAsia="Courier New" w:hAnsiTheme="majorBidi" w:cstheme="majorBidi"/>
          <w:iCs/>
        </w:rPr>
        <w:t>Botol</w:t>
      </w:r>
      <w:proofErr w:type="spellEnd"/>
      <w:r w:rsidRPr="00843787">
        <w:rPr>
          <w:rFonts w:asciiTheme="majorBidi" w:eastAsia="Courier New" w:hAnsiTheme="majorBidi" w:cstheme="majorBidi"/>
          <w:iCs/>
        </w:rPr>
        <w:t xml:space="preserve">         |       2000 |       2500 |   53 |       10 | foto-7.jpg             | NULL</w:t>
      </w:r>
    </w:p>
    <w:p w14:paraId="1A862899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</w:p>
    <w:p w14:paraId="27D03D11" w14:textId="77777777" w:rsidR="0061292B" w:rsidRPr="00843787" w:rsidRDefault="0061292B" w:rsidP="0061292B">
      <w:pPr>
        <w:spacing w:line="360" w:lineRule="auto"/>
        <w:ind w:left="720"/>
        <w:rPr>
          <w:rFonts w:asciiTheme="majorBidi" w:eastAsia="Courier New" w:hAnsiTheme="majorBidi" w:cstheme="majorBidi"/>
          <w:iCs/>
        </w:rPr>
      </w:pPr>
      <w:r w:rsidRPr="00843787">
        <w:rPr>
          <w:rFonts w:asciiTheme="majorBidi" w:eastAsia="Courier New" w:hAnsiTheme="majorBidi" w:cstheme="majorBidi"/>
          <w:iCs/>
        </w:rPr>
        <w:t xml:space="preserve">                                                                               |               4 |</w:t>
      </w:r>
    </w:p>
    <w:p w14:paraId="0827CA25" w14:textId="7AC37396" w:rsidR="0061292B" w:rsidRPr="00843787" w:rsidRDefault="0061292B" w:rsidP="0061292B">
      <w:pPr>
        <w:spacing w:line="360" w:lineRule="auto"/>
        <w:ind w:left="720"/>
        <w:rPr>
          <w:rFonts w:ascii="Courier New" w:eastAsia="Courier New" w:hAnsi="Courier New" w:cs="Courier New"/>
          <w:iCs/>
        </w:rPr>
      </w:pPr>
      <w:r w:rsidRPr="00843787">
        <w:rPr>
          <w:rFonts w:asciiTheme="majorBidi" w:eastAsia="Courier New" w:hAnsiTheme="majorBidi" w:cstheme="majorBidi"/>
          <w:iCs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2E2FFF30" w14:textId="77777777" w:rsidR="0061292B" w:rsidRPr="0061292B" w:rsidRDefault="0061292B" w:rsidP="0061292B">
      <w:pPr>
        <w:spacing w:line="360" w:lineRule="auto"/>
        <w:ind w:left="720"/>
        <w:rPr>
          <w:rFonts w:ascii="Courier New" w:eastAsia="Courier New" w:hAnsi="Courier New" w:cs="Courier New"/>
          <w:iCs/>
          <w:color w:val="FF0000"/>
          <w:sz w:val="20"/>
          <w:szCs w:val="20"/>
        </w:rPr>
      </w:pP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proofErr w:type="spellStart"/>
      <w:r w:rsidRPr="00323BBD">
        <w:rPr>
          <w:b/>
          <w:bCs/>
        </w:rPr>
        <w:t>Tampilkan</w:t>
      </w:r>
      <w:proofErr w:type="spellEnd"/>
      <w:r w:rsidRPr="00323BBD">
        <w:rPr>
          <w:b/>
          <w:bCs/>
        </w:rPr>
        <w:t xml:space="preserve"> data </w:t>
      </w:r>
      <w:proofErr w:type="spellStart"/>
      <w:r w:rsidRPr="00323BBD">
        <w:rPr>
          <w:b/>
          <w:bCs/>
        </w:rPr>
        <w:t>kode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nama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tmp_lahir</w:t>
      </w:r>
      <w:proofErr w:type="spellEnd"/>
      <w:r w:rsidRPr="00323BBD">
        <w:rPr>
          <w:b/>
          <w:bCs/>
        </w:rPr>
        <w:t xml:space="preserve">, </w:t>
      </w:r>
      <w:proofErr w:type="spellStart"/>
      <w:r w:rsidRPr="00323BBD">
        <w:rPr>
          <w:b/>
          <w:bCs/>
        </w:rPr>
        <w:t>tgl_lahir</w:t>
      </w:r>
      <w:proofErr w:type="spellEnd"/>
      <w:r w:rsidRPr="00323BBD">
        <w:rPr>
          <w:b/>
          <w:bCs/>
        </w:rPr>
        <w:t xml:space="preserve"> </w:t>
      </w:r>
      <w:proofErr w:type="spellStart"/>
      <w:r w:rsidRPr="00323BBD">
        <w:rPr>
          <w:b/>
          <w:bCs/>
        </w:rPr>
        <w:t>dari</w:t>
      </w:r>
      <w:proofErr w:type="spellEnd"/>
      <w:r w:rsidRPr="00323BBD">
        <w:rPr>
          <w:b/>
          <w:bCs/>
        </w:rPr>
        <w:t xml:space="preserve"> table </w:t>
      </w:r>
      <w:proofErr w:type="spellStart"/>
      <w:r w:rsidRPr="00323BBD">
        <w:rPr>
          <w:b/>
          <w:bCs/>
        </w:rPr>
        <w:t>pelanggan</w:t>
      </w:r>
      <w:proofErr w:type="spellEnd"/>
    </w:p>
    <w:p w14:paraId="03DBD3AF" w14:textId="7FA91817" w:rsidR="00F8502F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 xml:space="preserve">Select </w:t>
      </w:r>
      <w:proofErr w:type="spellStart"/>
      <w:r w:rsidRPr="00EE1E42">
        <w:rPr>
          <w:b/>
          <w:bCs/>
        </w:rPr>
        <w:t>kode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nama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tmp_lahir</w:t>
      </w:r>
      <w:proofErr w:type="spellEnd"/>
      <w:r w:rsidRPr="00EE1E42">
        <w:rPr>
          <w:b/>
          <w:bCs/>
        </w:rPr>
        <w:t xml:space="preserve">, </w:t>
      </w:r>
      <w:proofErr w:type="spellStart"/>
      <w:r w:rsidRPr="00EE1E42">
        <w:rPr>
          <w:b/>
          <w:bCs/>
        </w:rPr>
        <w:t>tgl_lahir</w:t>
      </w:r>
      <w:proofErr w:type="spellEnd"/>
      <w:r w:rsidRPr="00EE1E42">
        <w:rPr>
          <w:b/>
          <w:bCs/>
        </w:rPr>
        <w:t xml:space="preserve"> from </w:t>
      </w:r>
      <w:proofErr w:type="spellStart"/>
      <w:r w:rsidRPr="00EE1E42">
        <w:rPr>
          <w:b/>
          <w:bCs/>
        </w:rPr>
        <w:t>pelanggan</w:t>
      </w:r>
      <w:proofErr w:type="spellEnd"/>
      <w:r w:rsidRPr="00EE1E42">
        <w:rPr>
          <w:b/>
          <w:bCs/>
        </w:rPr>
        <w:t>;</w:t>
      </w:r>
    </w:p>
    <w:p w14:paraId="1F7380BE" w14:textId="2FFA426E" w:rsidR="0061292B" w:rsidRPr="0061292B" w:rsidRDefault="0061292B" w:rsidP="00F8502F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Jawaban</w:t>
      </w:r>
      <w:proofErr w:type="spellEnd"/>
      <w:r w:rsidRPr="0061292B">
        <w:rPr>
          <w:rFonts w:asciiTheme="majorBidi" w:hAnsiTheme="majorBidi" w:cstheme="majorBidi"/>
        </w:rPr>
        <w:t>:</w:t>
      </w:r>
    </w:p>
    <w:p w14:paraId="7A000092" w14:textId="77777777" w:rsidR="0061292B" w:rsidRPr="00843787" w:rsidRDefault="0061292B" w:rsidP="0061292B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</w:t>
      </w:r>
      <w:proofErr w:type="spellStart"/>
      <w:r w:rsidRPr="00843787">
        <w:rPr>
          <w:rFonts w:asciiTheme="majorBidi" w:hAnsiTheme="majorBidi" w:cstheme="majorBidi"/>
          <w:b/>
          <w:bCs/>
        </w:rPr>
        <w:t>kode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43787">
        <w:rPr>
          <w:rFonts w:asciiTheme="majorBidi" w:hAnsiTheme="majorBidi" w:cstheme="majorBidi"/>
          <w:b/>
          <w:bCs/>
        </w:rPr>
        <w:t>nama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43787">
        <w:rPr>
          <w:rFonts w:asciiTheme="majorBidi" w:hAnsiTheme="majorBidi" w:cstheme="majorBidi"/>
          <w:b/>
          <w:bCs/>
        </w:rPr>
        <w:t>tmp_lahir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43787">
        <w:rPr>
          <w:rFonts w:asciiTheme="majorBidi" w:hAnsiTheme="majorBidi" w:cstheme="majorBidi"/>
          <w:b/>
          <w:bCs/>
        </w:rPr>
        <w:t>tgl_lahir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FROM </w:t>
      </w:r>
      <w:proofErr w:type="spellStart"/>
      <w:r w:rsidRPr="00843787">
        <w:rPr>
          <w:rFonts w:asciiTheme="majorBidi" w:hAnsiTheme="majorBidi" w:cstheme="majorBidi"/>
          <w:b/>
          <w:bCs/>
        </w:rPr>
        <w:t>pelanggan</w:t>
      </w:r>
      <w:proofErr w:type="spellEnd"/>
      <w:r w:rsidRPr="00843787">
        <w:rPr>
          <w:rFonts w:asciiTheme="majorBidi" w:hAnsiTheme="majorBidi" w:cstheme="majorBidi"/>
          <w:b/>
          <w:bCs/>
        </w:rPr>
        <w:t>;</w:t>
      </w:r>
    </w:p>
    <w:p w14:paraId="6D22E450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+-------+--------------------+------------+------------+</w:t>
      </w:r>
    </w:p>
    <w:p w14:paraId="6E9DB3E4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</w:t>
      </w:r>
      <w:proofErr w:type="spellStart"/>
      <w:proofErr w:type="gramStart"/>
      <w:r w:rsidRPr="0061292B">
        <w:rPr>
          <w:rFonts w:asciiTheme="majorBidi" w:hAnsiTheme="majorBidi" w:cstheme="majorBidi"/>
        </w:rPr>
        <w:t>kode</w:t>
      </w:r>
      <w:proofErr w:type="spellEnd"/>
      <w:r w:rsidRPr="0061292B">
        <w:rPr>
          <w:rFonts w:asciiTheme="majorBidi" w:hAnsiTheme="majorBidi" w:cstheme="majorBidi"/>
        </w:rPr>
        <w:t xml:space="preserve">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nama</w:t>
      </w:r>
      <w:proofErr w:type="spellEnd"/>
      <w:r w:rsidRPr="0061292B">
        <w:rPr>
          <w:rFonts w:asciiTheme="majorBidi" w:hAnsiTheme="majorBidi" w:cstheme="majorBidi"/>
        </w:rPr>
        <w:t xml:space="preserve">               | </w:t>
      </w:r>
      <w:proofErr w:type="spellStart"/>
      <w:r w:rsidRPr="0061292B">
        <w:rPr>
          <w:rFonts w:asciiTheme="majorBidi" w:hAnsiTheme="majorBidi" w:cstheme="majorBidi"/>
        </w:rPr>
        <w:t>tmp_lahir</w:t>
      </w:r>
      <w:proofErr w:type="spellEnd"/>
      <w:r w:rsidRPr="0061292B">
        <w:rPr>
          <w:rFonts w:asciiTheme="majorBidi" w:hAnsiTheme="majorBidi" w:cstheme="majorBidi"/>
        </w:rPr>
        <w:t xml:space="preserve">  | </w:t>
      </w:r>
      <w:proofErr w:type="spellStart"/>
      <w:r w:rsidRPr="0061292B">
        <w:rPr>
          <w:rFonts w:asciiTheme="majorBidi" w:hAnsiTheme="majorBidi" w:cstheme="majorBidi"/>
        </w:rPr>
        <w:t>tgl_lahir</w:t>
      </w:r>
      <w:proofErr w:type="spellEnd"/>
      <w:r w:rsidRPr="0061292B">
        <w:rPr>
          <w:rFonts w:asciiTheme="majorBidi" w:hAnsiTheme="majorBidi" w:cstheme="majorBidi"/>
        </w:rPr>
        <w:t xml:space="preserve">  |</w:t>
      </w:r>
    </w:p>
    <w:p w14:paraId="330B2226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+-------+--------------------+------------+------------+</w:t>
      </w:r>
    </w:p>
    <w:p w14:paraId="4D29CA12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001  |</w:t>
      </w:r>
      <w:proofErr w:type="gramEnd"/>
      <w:r w:rsidRPr="0061292B">
        <w:rPr>
          <w:rFonts w:asciiTheme="majorBidi" w:hAnsiTheme="majorBidi" w:cstheme="majorBidi"/>
        </w:rPr>
        <w:t xml:space="preserve"> Agung </w:t>
      </w:r>
      <w:proofErr w:type="spellStart"/>
      <w:r w:rsidRPr="0061292B">
        <w:rPr>
          <w:rFonts w:asciiTheme="majorBidi" w:hAnsiTheme="majorBidi" w:cstheme="majorBidi"/>
        </w:rPr>
        <w:t>Sedayu</w:t>
      </w:r>
      <w:proofErr w:type="spellEnd"/>
      <w:r w:rsidRPr="0061292B">
        <w:rPr>
          <w:rFonts w:asciiTheme="majorBidi" w:hAnsiTheme="majorBidi" w:cstheme="majorBidi"/>
        </w:rPr>
        <w:t xml:space="preserve"> Group | Solo       | 2010-01-01 |</w:t>
      </w:r>
    </w:p>
    <w:p w14:paraId="5739EC34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002  |</w:t>
      </w:r>
      <w:proofErr w:type="gramEnd"/>
      <w:r w:rsidRPr="0061292B">
        <w:rPr>
          <w:rFonts w:asciiTheme="majorBidi" w:hAnsiTheme="majorBidi" w:cstheme="majorBidi"/>
        </w:rPr>
        <w:t xml:space="preserve"> Pandan Wangi       | Yogyakarta | 1950-01-01 |</w:t>
      </w:r>
    </w:p>
    <w:p w14:paraId="642774A9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003  |</w:t>
      </w:r>
      <w:proofErr w:type="gramEnd"/>
      <w:r w:rsidRPr="0061292B">
        <w:rPr>
          <w:rFonts w:asciiTheme="majorBidi" w:hAnsiTheme="majorBidi" w:cstheme="majorBidi"/>
        </w:rPr>
        <w:t xml:space="preserve"> Sekar Mirah        | Kediri     | 1983-02-20 |</w:t>
      </w:r>
    </w:p>
    <w:p w14:paraId="58B35534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004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Swandaru</w:t>
      </w:r>
      <w:proofErr w:type="spellEnd"/>
      <w:r w:rsidRPr="0061292B">
        <w:rPr>
          <w:rFonts w:asciiTheme="majorBidi" w:hAnsiTheme="majorBidi" w:cstheme="majorBidi"/>
        </w:rPr>
        <w:t xml:space="preserve"> Geni      | Kediri     | 1981-01-04 |</w:t>
      </w:r>
    </w:p>
    <w:p w14:paraId="72D8959D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lastRenderedPageBreak/>
        <w:t>| C</w:t>
      </w:r>
      <w:proofErr w:type="gramStart"/>
      <w:r w:rsidRPr="0061292B">
        <w:rPr>
          <w:rFonts w:asciiTheme="majorBidi" w:hAnsiTheme="majorBidi" w:cstheme="majorBidi"/>
        </w:rPr>
        <w:t>005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Pradabashu</w:t>
      </w:r>
      <w:proofErr w:type="spellEnd"/>
      <w:r w:rsidRPr="0061292B">
        <w:rPr>
          <w:rFonts w:asciiTheme="majorBidi" w:hAnsiTheme="majorBidi" w:cstheme="majorBidi"/>
        </w:rPr>
        <w:t xml:space="preserve">         | Pati       | 1985-04-02 |</w:t>
      </w:r>
    </w:p>
    <w:p w14:paraId="79F08D2F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006  |</w:t>
      </w:r>
      <w:proofErr w:type="gramEnd"/>
      <w:r w:rsidRPr="0061292B">
        <w:rPr>
          <w:rFonts w:asciiTheme="majorBidi" w:hAnsiTheme="majorBidi" w:cstheme="majorBidi"/>
        </w:rPr>
        <w:t xml:space="preserve"> Gayatri Dwi        | Jakarta    | 1987-11-28 |</w:t>
      </w:r>
    </w:p>
    <w:p w14:paraId="1C654CAC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007  |</w:t>
      </w:r>
      <w:proofErr w:type="gramEnd"/>
      <w:r w:rsidRPr="0061292B">
        <w:rPr>
          <w:rFonts w:asciiTheme="majorBidi" w:hAnsiTheme="majorBidi" w:cstheme="majorBidi"/>
        </w:rPr>
        <w:t xml:space="preserve"> Dewi </w:t>
      </w:r>
      <w:proofErr w:type="spellStart"/>
      <w:r w:rsidRPr="0061292B">
        <w:rPr>
          <w:rFonts w:asciiTheme="majorBidi" w:hAnsiTheme="majorBidi" w:cstheme="majorBidi"/>
        </w:rPr>
        <w:t>Gyat</w:t>
      </w:r>
      <w:proofErr w:type="spellEnd"/>
      <w:r w:rsidRPr="0061292B">
        <w:rPr>
          <w:rFonts w:asciiTheme="majorBidi" w:hAnsiTheme="majorBidi" w:cstheme="majorBidi"/>
        </w:rPr>
        <w:t xml:space="preserve">          | Jakarta    | 1988-12-01 |</w:t>
      </w:r>
    </w:p>
    <w:p w14:paraId="753B1B0D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008  |</w:t>
      </w:r>
      <w:proofErr w:type="gramEnd"/>
      <w:r w:rsidRPr="0061292B">
        <w:rPr>
          <w:rFonts w:asciiTheme="majorBidi" w:hAnsiTheme="majorBidi" w:cstheme="majorBidi"/>
        </w:rPr>
        <w:t xml:space="preserve"> Andre Haru         | Surabaya   | 1990-07-15 |</w:t>
      </w:r>
    </w:p>
    <w:p w14:paraId="7789C73E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009  |</w:t>
      </w:r>
      <w:proofErr w:type="gramEnd"/>
      <w:r w:rsidRPr="0061292B">
        <w:rPr>
          <w:rFonts w:asciiTheme="majorBidi" w:hAnsiTheme="majorBidi" w:cstheme="majorBidi"/>
        </w:rPr>
        <w:t xml:space="preserve"> Ahmad Hasan        | Surabaya   | 1992-10-15 |</w:t>
      </w:r>
    </w:p>
    <w:p w14:paraId="7BAD89BC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010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Cassanndra</w:t>
      </w:r>
      <w:proofErr w:type="spellEnd"/>
      <w:r w:rsidRPr="0061292B">
        <w:rPr>
          <w:rFonts w:asciiTheme="majorBidi" w:hAnsiTheme="majorBidi" w:cstheme="majorBidi"/>
        </w:rPr>
        <w:t xml:space="preserve">         | Belfast    | 1990-11-20 |</w:t>
      </w:r>
    </w:p>
    <w:p w14:paraId="4B89E702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K0010 | Andi Wijaya        | </w:t>
      </w:r>
      <w:proofErr w:type="gramStart"/>
      <w:r w:rsidRPr="0061292B">
        <w:rPr>
          <w:rFonts w:asciiTheme="majorBidi" w:hAnsiTheme="majorBidi" w:cstheme="majorBidi"/>
        </w:rPr>
        <w:t>Tangerang  |</w:t>
      </w:r>
      <w:proofErr w:type="gramEnd"/>
      <w:r w:rsidRPr="0061292B">
        <w:rPr>
          <w:rFonts w:asciiTheme="majorBidi" w:hAnsiTheme="majorBidi" w:cstheme="majorBidi"/>
        </w:rPr>
        <w:t xml:space="preserve"> 2023-11-07 |</w:t>
      </w:r>
    </w:p>
    <w:p w14:paraId="04701F5B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K0011 | Ira                | Jakarta    | 2023-11-07 |</w:t>
      </w:r>
    </w:p>
    <w:p w14:paraId="5BC35031" w14:textId="5C6FA18D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+-------+--------------------+------------+------------+</w:t>
      </w:r>
    </w:p>
    <w:p w14:paraId="62053867" w14:textId="77777777" w:rsidR="0061292B" w:rsidRDefault="0061292B" w:rsidP="00F8502F">
      <w:pPr>
        <w:spacing w:line="360" w:lineRule="auto"/>
        <w:ind w:left="720"/>
        <w:rPr>
          <w:b/>
          <w:bCs/>
        </w:rPr>
      </w:pPr>
    </w:p>
    <w:p w14:paraId="5007E653" w14:textId="77777777" w:rsidR="0061292B" w:rsidRPr="00323BBD" w:rsidRDefault="0061292B" w:rsidP="00F8502F">
      <w:pPr>
        <w:spacing w:line="360" w:lineRule="auto"/>
        <w:ind w:left="720"/>
        <w:rPr>
          <w:b/>
          <w:bCs/>
        </w:rPr>
      </w:pP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kode,nama</w:t>
      </w:r>
      <w:proofErr w:type="gramEnd"/>
      <w:r>
        <w:t>,stok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stok-nya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 xml:space="preserve">SELECT </w:t>
      </w:r>
      <w:proofErr w:type="spellStart"/>
      <w:proofErr w:type="gramStart"/>
      <w:r w:rsidRPr="00C547B5">
        <w:t>kode,nama</w:t>
      </w:r>
      <w:proofErr w:type="spellEnd"/>
      <w:proofErr w:type="gramEnd"/>
      <w:r w:rsidRPr="00C547B5">
        <w:t xml:space="preserve">, </w:t>
      </w:r>
      <w:proofErr w:type="spellStart"/>
      <w:r w:rsidRPr="00C547B5">
        <w:t>stok</w:t>
      </w:r>
      <w:proofErr w:type="spellEnd"/>
      <w:r w:rsidRPr="00C547B5">
        <w:t xml:space="preserve"> from </w:t>
      </w:r>
      <w:proofErr w:type="spellStart"/>
      <w:r w:rsidRPr="00C547B5">
        <w:t>produk</w:t>
      </w:r>
      <w:proofErr w:type="spellEnd"/>
      <w:r w:rsidRPr="00C547B5">
        <w:t xml:space="preserve"> WHERE </w:t>
      </w:r>
      <w:proofErr w:type="spellStart"/>
      <w:r w:rsidRPr="00C547B5">
        <w:t>stok</w:t>
      </w:r>
      <w:proofErr w:type="spellEnd"/>
      <w:r w:rsidRPr="00C547B5">
        <w:t>=4;</w:t>
      </w:r>
    </w:p>
    <w:p w14:paraId="7CCC13D1" w14:textId="3EEFA863" w:rsidR="0061292B" w:rsidRDefault="0061292B" w:rsidP="00C547B5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7080F5D5" w14:textId="77777777" w:rsidR="0061292B" w:rsidRPr="00843787" w:rsidRDefault="0061292B" w:rsidP="0061292B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</w:t>
      </w:r>
      <w:proofErr w:type="spellStart"/>
      <w:r w:rsidRPr="00843787">
        <w:rPr>
          <w:rFonts w:asciiTheme="majorBidi" w:hAnsiTheme="majorBidi" w:cstheme="majorBidi"/>
          <w:b/>
          <w:bCs/>
        </w:rPr>
        <w:t>kode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43787">
        <w:rPr>
          <w:rFonts w:asciiTheme="majorBidi" w:hAnsiTheme="majorBidi" w:cstheme="majorBidi"/>
          <w:b/>
          <w:bCs/>
        </w:rPr>
        <w:t>nama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43787">
        <w:rPr>
          <w:rFonts w:asciiTheme="majorBidi" w:hAnsiTheme="majorBidi" w:cstheme="majorBidi"/>
          <w:b/>
          <w:bCs/>
        </w:rPr>
        <w:t>stok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FROM </w:t>
      </w:r>
      <w:proofErr w:type="spellStart"/>
      <w:r w:rsidRPr="00843787">
        <w:rPr>
          <w:rFonts w:asciiTheme="majorBidi" w:hAnsiTheme="majorBidi" w:cstheme="majorBidi"/>
          <w:b/>
          <w:bCs/>
        </w:rPr>
        <w:t>produk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stok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= 4;</w:t>
      </w:r>
    </w:p>
    <w:p w14:paraId="1E63CEFD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+------+------------------+------+</w:t>
      </w:r>
    </w:p>
    <w:p w14:paraId="760874E2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</w:t>
      </w:r>
      <w:proofErr w:type="spellStart"/>
      <w:r w:rsidRPr="0061292B">
        <w:rPr>
          <w:rFonts w:asciiTheme="majorBidi" w:hAnsiTheme="majorBidi" w:cstheme="majorBidi"/>
        </w:rPr>
        <w:t>kode</w:t>
      </w:r>
      <w:proofErr w:type="spellEnd"/>
      <w:r w:rsidRPr="0061292B">
        <w:rPr>
          <w:rFonts w:asciiTheme="majorBidi" w:hAnsiTheme="majorBidi" w:cstheme="majorBidi"/>
        </w:rPr>
        <w:t xml:space="preserve"> | </w:t>
      </w:r>
      <w:proofErr w:type="spellStart"/>
      <w:r w:rsidRPr="0061292B">
        <w:rPr>
          <w:rFonts w:asciiTheme="majorBidi" w:hAnsiTheme="majorBidi" w:cstheme="majorBidi"/>
        </w:rPr>
        <w:t>nama</w:t>
      </w:r>
      <w:proofErr w:type="spellEnd"/>
      <w:r w:rsidRPr="0061292B">
        <w:rPr>
          <w:rFonts w:asciiTheme="majorBidi" w:hAnsiTheme="majorBidi" w:cstheme="majorBidi"/>
        </w:rPr>
        <w:t xml:space="preserve">             | </w:t>
      </w:r>
      <w:proofErr w:type="spellStart"/>
      <w:r w:rsidRPr="0061292B">
        <w:rPr>
          <w:rFonts w:asciiTheme="majorBidi" w:hAnsiTheme="majorBidi" w:cstheme="majorBidi"/>
        </w:rPr>
        <w:t>stok</w:t>
      </w:r>
      <w:proofErr w:type="spellEnd"/>
      <w:r w:rsidRPr="0061292B">
        <w:rPr>
          <w:rFonts w:asciiTheme="majorBidi" w:hAnsiTheme="majorBidi" w:cstheme="majorBidi"/>
        </w:rPr>
        <w:t xml:space="preserve"> |</w:t>
      </w:r>
    </w:p>
    <w:p w14:paraId="3D78EC0D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+------+------------------+------+</w:t>
      </w:r>
    </w:p>
    <w:p w14:paraId="63048291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TV02 | </w:t>
      </w:r>
      <w:proofErr w:type="spellStart"/>
      <w:r w:rsidRPr="0061292B">
        <w:rPr>
          <w:rFonts w:asciiTheme="majorBidi" w:hAnsiTheme="majorBidi" w:cstheme="majorBidi"/>
        </w:rPr>
        <w:t>Televisi</w:t>
      </w:r>
      <w:proofErr w:type="spellEnd"/>
      <w:r w:rsidRPr="0061292B">
        <w:rPr>
          <w:rFonts w:asciiTheme="majorBidi" w:hAnsiTheme="majorBidi" w:cstheme="majorBidi"/>
        </w:rPr>
        <w:t xml:space="preserve"> 40 inch |    4 |</w:t>
      </w:r>
    </w:p>
    <w:p w14:paraId="3F11D855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M001 | Meja Makan       |    4 |</w:t>
      </w:r>
    </w:p>
    <w:p w14:paraId="42BD3C1E" w14:textId="2AA4FEAF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+------+------------------+------+</w:t>
      </w:r>
    </w:p>
    <w:p w14:paraId="609C841D" w14:textId="77777777" w:rsidR="0061292B" w:rsidRDefault="0061292B" w:rsidP="00C547B5">
      <w:pPr>
        <w:spacing w:line="360" w:lineRule="auto"/>
        <w:ind w:left="720"/>
      </w:pP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 xml:space="preserve">SELECT * from </w:t>
      </w:r>
      <w:proofErr w:type="spellStart"/>
      <w:r w:rsidRPr="00A64610">
        <w:t>pelanggan</w:t>
      </w:r>
      <w:proofErr w:type="spellEnd"/>
      <w:r w:rsidRPr="00A64610">
        <w:t xml:space="preserve"> WHERE </w:t>
      </w:r>
      <w:proofErr w:type="spellStart"/>
      <w:r w:rsidRPr="00A64610">
        <w:t>tmp_lahir</w:t>
      </w:r>
      <w:proofErr w:type="spellEnd"/>
      <w:r w:rsidRPr="00A64610">
        <w:t>='</w:t>
      </w:r>
      <w:proofErr w:type="spellStart"/>
      <w:r w:rsidRPr="00A64610">
        <w:t>jakarta</w:t>
      </w:r>
      <w:proofErr w:type="spellEnd"/>
      <w:r w:rsidRPr="00A64610">
        <w:t>';</w:t>
      </w:r>
    </w:p>
    <w:p w14:paraId="13ECD43F" w14:textId="0C942D69" w:rsidR="0061292B" w:rsidRDefault="0061292B" w:rsidP="002A5E5C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1A759AE5" w14:textId="77777777" w:rsidR="0061292B" w:rsidRPr="00843787" w:rsidRDefault="0061292B" w:rsidP="0061292B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pelanggan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tmp_lahir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= '</w:t>
      </w:r>
      <w:proofErr w:type="spellStart"/>
      <w:r w:rsidRPr="00843787">
        <w:rPr>
          <w:rFonts w:asciiTheme="majorBidi" w:hAnsiTheme="majorBidi" w:cstheme="majorBidi"/>
          <w:b/>
          <w:bCs/>
        </w:rPr>
        <w:t>jakarta</w:t>
      </w:r>
      <w:proofErr w:type="spellEnd"/>
      <w:r w:rsidRPr="00843787">
        <w:rPr>
          <w:rFonts w:asciiTheme="majorBidi" w:hAnsiTheme="majorBidi" w:cstheme="majorBidi"/>
          <w:b/>
          <w:bCs/>
        </w:rPr>
        <w:t>';</w:t>
      </w:r>
    </w:p>
    <w:p w14:paraId="2CC3F8C4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+----+-------+-------------+----+-----------+------------+------------------+----------+</w:t>
      </w:r>
    </w:p>
    <w:p w14:paraId="752B4C2B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id | </w:t>
      </w:r>
      <w:proofErr w:type="spellStart"/>
      <w:proofErr w:type="gramStart"/>
      <w:r w:rsidRPr="0061292B">
        <w:rPr>
          <w:rFonts w:asciiTheme="majorBidi" w:hAnsiTheme="majorBidi" w:cstheme="majorBidi"/>
        </w:rPr>
        <w:t>kode</w:t>
      </w:r>
      <w:proofErr w:type="spellEnd"/>
      <w:r w:rsidRPr="0061292B">
        <w:rPr>
          <w:rFonts w:asciiTheme="majorBidi" w:hAnsiTheme="majorBidi" w:cstheme="majorBidi"/>
        </w:rPr>
        <w:t xml:space="preserve">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nama</w:t>
      </w:r>
      <w:proofErr w:type="spellEnd"/>
      <w:r w:rsidRPr="0061292B">
        <w:rPr>
          <w:rFonts w:asciiTheme="majorBidi" w:hAnsiTheme="majorBidi" w:cstheme="majorBidi"/>
        </w:rPr>
        <w:t xml:space="preserve">        | </w:t>
      </w:r>
      <w:proofErr w:type="spellStart"/>
      <w:r w:rsidRPr="0061292B">
        <w:rPr>
          <w:rFonts w:asciiTheme="majorBidi" w:hAnsiTheme="majorBidi" w:cstheme="majorBidi"/>
        </w:rPr>
        <w:t>jk</w:t>
      </w:r>
      <w:proofErr w:type="spellEnd"/>
      <w:r w:rsidRPr="0061292B">
        <w:rPr>
          <w:rFonts w:asciiTheme="majorBidi" w:hAnsiTheme="majorBidi" w:cstheme="majorBidi"/>
        </w:rPr>
        <w:t xml:space="preserve"> | </w:t>
      </w:r>
      <w:proofErr w:type="spellStart"/>
      <w:r w:rsidRPr="0061292B">
        <w:rPr>
          <w:rFonts w:asciiTheme="majorBidi" w:hAnsiTheme="majorBidi" w:cstheme="majorBidi"/>
        </w:rPr>
        <w:t>tmp_lahir</w:t>
      </w:r>
      <w:proofErr w:type="spellEnd"/>
      <w:r w:rsidRPr="0061292B">
        <w:rPr>
          <w:rFonts w:asciiTheme="majorBidi" w:hAnsiTheme="majorBidi" w:cstheme="majorBidi"/>
        </w:rPr>
        <w:t xml:space="preserve"> | </w:t>
      </w:r>
      <w:proofErr w:type="spellStart"/>
      <w:r w:rsidRPr="0061292B">
        <w:rPr>
          <w:rFonts w:asciiTheme="majorBidi" w:hAnsiTheme="majorBidi" w:cstheme="majorBidi"/>
        </w:rPr>
        <w:t>tgl_lahir</w:t>
      </w:r>
      <w:proofErr w:type="spellEnd"/>
      <w:r w:rsidRPr="0061292B">
        <w:rPr>
          <w:rFonts w:asciiTheme="majorBidi" w:hAnsiTheme="majorBidi" w:cstheme="majorBidi"/>
        </w:rPr>
        <w:t xml:space="preserve">  | email            | </w:t>
      </w:r>
      <w:proofErr w:type="spellStart"/>
      <w:r w:rsidRPr="0061292B">
        <w:rPr>
          <w:rFonts w:asciiTheme="majorBidi" w:hAnsiTheme="majorBidi" w:cstheme="majorBidi"/>
        </w:rPr>
        <w:t>kartu_id</w:t>
      </w:r>
      <w:proofErr w:type="spellEnd"/>
      <w:r w:rsidRPr="0061292B">
        <w:rPr>
          <w:rFonts w:asciiTheme="majorBidi" w:hAnsiTheme="majorBidi" w:cstheme="majorBidi"/>
        </w:rPr>
        <w:t xml:space="preserve"> |</w:t>
      </w:r>
    </w:p>
    <w:p w14:paraId="19160D14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+----+-------+-------------+----+-----------+------------+------------------+----------+</w:t>
      </w:r>
    </w:p>
    <w:p w14:paraId="7E006AB0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1292B">
        <w:rPr>
          <w:rFonts w:asciiTheme="majorBidi" w:hAnsiTheme="majorBidi" w:cstheme="majorBidi"/>
        </w:rPr>
        <w:t>|  6</w:t>
      </w:r>
      <w:proofErr w:type="gramEnd"/>
      <w:r w:rsidRPr="0061292B">
        <w:rPr>
          <w:rFonts w:asciiTheme="majorBidi" w:hAnsiTheme="majorBidi" w:cstheme="majorBidi"/>
        </w:rPr>
        <w:t xml:space="preserve"> | C006  | Gayatri Dwi | P  | Jakarta   | 1987-11-28 | gaya87@gmail.com |        1 |</w:t>
      </w:r>
    </w:p>
    <w:p w14:paraId="7109EB81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1292B">
        <w:rPr>
          <w:rFonts w:asciiTheme="majorBidi" w:hAnsiTheme="majorBidi" w:cstheme="majorBidi"/>
        </w:rPr>
        <w:t>|  7</w:t>
      </w:r>
      <w:proofErr w:type="gramEnd"/>
      <w:r w:rsidRPr="0061292B">
        <w:rPr>
          <w:rFonts w:asciiTheme="majorBidi" w:hAnsiTheme="majorBidi" w:cstheme="majorBidi"/>
        </w:rPr>
        <w:t xml:space="preserve"> | C007  | Dewi </w:t>
      </w:r>
      <w:proofErr w:type="spellStart"/>
      <w:r w:rsidRPr="0061292B">
        <w:rPr>
          <w:rFonts w:asciiTheme="majorBidi" w:hAnsiTheme="majorBidi" w:cstheme="majorBidi"/>
        </w:rPr>
        <w:t>Gyat</w:t>
      </w:r>
      <w:proofErr w:type="spellEnd"/>
      <w:r w:rsidRPr="0061292B">
        <w:rPr>
          <w:rFonts w:asciiTheme="majorBidi" w:hAnsiTheme="majorBidi" w:cstheme="majorBidi"/>
        </w:rPr>
        <w:t xml:space="preserve">   | P  | Jakarta   | 1988-12-01 | giyat@gmail.com  |        1 |</w:t>
      </w:r>
    </w:p>
    <w:p w14:paraId="249CA096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12 | K0011 | Ira         | </w:t>
      </w:r>
      <w:proofErr w:type="gramStart"/>
      <w:r w:rsidRPr="0061292B">
        <w:rPr>
          <w:rFonts w:asciiTheme="majorBidi" w:hAnsiTheme="majorBidi" w:cstheme="majorBidi"/>
        </w:rPr>
        <w:t>P  |</w:t>
      </w:r>
      <w:proofErr w:type="gramEnd"/>
      <w:r w:rsidRPr="0061292B">
        <w:rPr>
          <w:rFonts w:asciiTheme="majorBidi" w:hAnsiTheme="majorBidi" w:cstheme="majorBidi"/>
        </w:rPr>
        <w:t xml:space="preserve"> Jakarta   | 2023-11-07 | ira@gmail.com    |        4 |</w:t>
      </w:r>
    </w:p>
    <w:p w14:paraId="07A294FF" w14:textId="27C9638D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+----+-------+-------------+----+-----------+------------+------------------+----------+</w:t>
      </w:r>
    </w:p>
    <w:p w14:paraId="654A8593" w14:textId="77777777" w:rsidR="0061292B" w:rsidRDefault="0061292B" w:rsidP="002A5E5C">
      <w:pPr>
        <w:spacing w:line="360" w:lineRule="auto"/>
        <w:ind w:left="720"/>
      </w:pP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usianya</w:t>
      </w:r>
      <w:proofErr w:type="spellEnd"/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 xml:space="preserve">SELECT </w:t>
      </w:r>
      <w:proofErr w:type="spellStart"/>
      <w:r w:rsidRPr="00C24869">
        <w:t>kode</w:t>
      </w:r>
      <w:proofErr w:type="spellEnd"/>
      <w:r w:rsidRPr="00C24869">
        <w:t xml:space="preserve">, </w:t>
      </w:r>
      <w:proofErr w:type="spellStart"/>
      <w:r w:rsidRPr="00C24869">
        <w:t>nama</w:t>
      </w:r>
      <w:proofErr w:type="spellEnd"/>
      <w:r w:rsidRPr="00C24869">
        <w:t xml:space="preserve">, </w:t>
      </w:r>
      <w:proofErr w:type="spellStart"/>
      <w:r w:rsidRPr="00C24869">
        <w:t>tmp_lahir</w:t>
      </w:r>
      <w:proofErr w:type="spellEnd"/>
      <w:r w:rsidRPr="00C24869">
        <w:t xml:space="preserve">, </w:t>
      </w:r>
      <w:proofErr w:type="spellStart"/>
      <w:r w:rsidRPr="00C24869">
        <w:t>tgl_lahir</w:t>
      </w:r>
      <w:proofErr w:type="spellEnd"/>
      <w:r w:rsidRPr="00C24869">
        <w:t xml:space="preserve"> from </w:t>
      </w:r>
      <w:proofErr w:type="spellStart"/>
      <w:r w:rsidRPr="00C24869">
        <w:t>pelanggan</w:t>
      </w:r>
      <w:proofErr w:type="spellEnd"/>
      <w:r w:rsidRPr="00C24869">
        <w:t xml:space="preserve"> ORDER BY </w:t>
      </w:r>
      <w:proofErr w:type="spellStart"/>
      <w:r w:rsidRPr="00C24869">
        <w:t>tgl_lahir</w:t>
      </w:r>
      <w:proofErr w:type="spellEnd"/>
      <w:r w:rsidRPr="00C24869">
        <w:t xml:space="preserve"> DESC;</w:t>
      </w:r>
    </w:p>
    <w:p w14:paraId="51EC5A6E" w14:textId="0D65B6CE" w:rsid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0CFD5BEA" w14:textId="77777777" w:rsidR="0061292B" w:rsidRPr="00843787" w:rsidRDefault="0061292B" w:rsidP="0061292B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</w:t>
      </w:r>
      <w:proofErr w:type="spellStart"/>
      <w:r w:rsidRPr="00843787">
        <w:rPr>
          <w:rFonts w:asciiTheme="majorBidi" w:hAnsiTheme="majorBidi" w:cstheme="majorBidi"/>
          <w:b/>
          <w:bCs/>
        </w:rPr>
        <w:t>kode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43787">
        <w:rPr>
          <w:rFonts w:asciiTheme="majorBidi" w:hAnsiTheme="majorBidi" w:cstheme="majorBidi"/>
          <w:b/>
          <w:bCs/>
        </w:rPr>
        <w:t>nama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43787">
        <w:rPr>
          <w:rFonts w:asciiTheme="majorBidi" w:hAnsiTheme="majorBidi" w:cstheme="majorBidi"/>
          <w:b/>
          <w:bCs/>
        </w:rPr>
        <w:t>tmp_lahir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43787">
        <w:rPr>
          <w:rFonts w:asciiTheme="majorBidi" w:hAnsiTheme="majorBidi" w:cstheme="majorBidi"/>
          <w:b/>
          <w:bCs/>
        </w:rPr>
        <w:t>tgl_lahir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FROM </w:t>
      </w:r>
      <w:proofErr w:type="spellStart"/>
      <w:r w:rsidRPr="00843787">
        <w:rPr>
          <w:rFonts w:asciiTheme="majorBidi" w:hAnsiTheme="majorBidi" w:cstheme="majorBidi"/>
          <w:b/>
          <w:bCs/>
        </w:rPr>
        <w:t>pelanggan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ORDER BY </w:t>
      </w:r>
      <w:proofErr w:type="spellStart"/>
      <w:r w:rsidRPr="00843787">
        <w:rPr>
          <w:rFonts w:asciiTheme="majorBidi" w:hAnsiTheme="majorBidi" w:cstheme="majorBidi"/>
          <w:b/>
          <w:bCs/>
        </w:rPr>
        <w:t>tgl_lahir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DESC;</w:t>
      </w:r>
    </w:p>
    <w:p w14:paraId="6EBBD2F5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+-------+--------------------+------------+------------+</w:t>
      </w:r>
    </w:p>
    <w:p w14:paraId="3698EEA0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</w:t>
      </w:r>
      <w:proofErr w:type="spellStart"/>
      <w:proofErr w:type="gramStart"/>
      <w:r w:rsidRPr="0061292B">
        <w:rPr>
          <w:rFonts w:asciiTheme="majorBidi" w:hAnsiTheme="majorBidi" w:cstheme="majorBidi"/>
        </w:rPr>
        <w:t>kode</w:t>
      </w:r>
      <w:proofErr w:type="spellEnd"/>
      <w:r w:rsidRPr="0061292B">
        <w:rPr>
          <w:rFonts w:asciiTheme="majorBidi" w:hAnsiTheme="majorBidi" w:cstheme="majorBidi"/>
        </w:rPr>
        <w:t xml:space="preserve">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nama</w:t>
      </w:r>
      <w:proofErr w:type="spellEnd"/>
      <w:r w:rsidRPr="0061292B">
        <w:rPr>
          <w:rFonts w:asciiTheme="majorBidi" w:hAnsiTheme="majorBidi" w:cstheme="majorBidi"/>
        </w:rPr>
        <w:t xml:space="preserve">               | </w:t>
      </w:r>
      <w:proofErr w:type="spellStart"/>
      <w:r w:rsidRPr="0061292B">
        <w:rPr>
          <w:rFonts w:asciiTheme="majorBidi" w:hAnsiTheme="majorBidi" w:cstheme="majorBidi"/>
        </w:rPr>
        <w:t>tmp_lahir</w:t>
      </w:r>
      <w:proofErr w:type="spellEnd"/>
      <w:r w:rsidRPr="0061292B">
        <w:rPr>
          <w:rFonts w:asciiTheme="majorBidi" w:hAnsiTheme="majorBidi" w:cstheme="majorBidi"/>
        </w:rPr>
        <w:t xml:space="preserve">  | </w:t>
      </w:r>
      <w:proofErr w:type="spellStart"/>
      <w:r w:rsidRPr="0061292B">
        <w:rPr>
          <w:rFonts w:asciiTheme="majorBidi" w:hAnsiTheme="majorBidi" w:cstheme="majorBidi"/>
        </w:rPr>
        <w:t>tgl_lahir</w:t>
      </w:r>
      <w:proofErr w:type="spellEnd"/>
      <w:r w:rsidRPr="0061292B">
        <w:rPr>
          <w:rFonts w:asciiTheme="majorBidi" w:hAnsiTheme="majorBidi" w:cstheme="majorBidi"/>
        </w:rPr>
        <w:t xml:space="preserve">  |</w:t>
      </w:r>
    </w:p>
    <w:p w14:paraId="24074013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+-------+--------------------+------------+------------+</w:t>
      </w:r>
    </w:p>
    <w:p w14:paraId="4531EB79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K0011 | Ira                | Jakarta    | 2023-11-07 |</w:t>
      </w:r>
    </w:p>
    <w:p w14:paraId="2723613E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K0010 | Andi Wijaya        | </w:t>
      </w:r>
      <w:proofErr w:type="gramStart"/>
      <w:r w:rsidRPr="0061292B">
        <w:rPr>
          <w:rFonts w:asciiTheme="majorBidi" w:hAnsiTheme="majorBidi" w:cstheme="majorBidi"/>
        </w:rPr>
        <w:t>Tangerang  |</w:t>
      </w:r>
      <w:proofErr w:type="gramEnd"/>
      <w:r w:rsidRPr="0061292B">
        <w:rPr>
          <w:rFonts w:asciiTheme="majorBidi" w:hAnsiTheme="majorBidi" w:cstheme="majorBidi"/>
        </w:rPr>
        <w:t xml:space="preserve"> 2023-11-07 |</w:t>
      </w:r>
    </w:p>
    <w:p w14:paraId="13564AAA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001  |</w:t>
      </w:r>
      <w:proofErr w:type="gramEnd"/>
      <w:r w:rsidRPr="0061292B">
        <w:rPr>
          <w:rFonts w:asciiTheme="majorBidi" w:hAnsiTheme="majorBidi" w:cstheme="majorBidi"/>
        </w:rPr>
        <w:t xml:space="preserve"> Agung </w:t>
      </w:r>
      <w:proofErr w:type="spellStart"/>
      <w:r w:rsidRPr="0061292B">
        <w:rPr>
          <w:rFonts w:asciiTheme="majorBidi" w:hAnsiTheme="majorBidi" w:cstheme="majorBidi"/>
        </w:rPr>
        <w:t>Sedayu</w:t>
      </w:r>
      <w:proofErr w:type="spellEnd"/>
      <w:r w:rsidRPr="0061292B">
        <w:rPr>
          <w:rFonts w:asciiTheme="majorBidi" w:hAnsiTheme="majorBidi" w:cstheme="majorBidi"/>
        </w:rPr>
        <w:t xml:space="preserve"> Group | Solo       | 2010-01-01 |</w:t>
      </w:r>
    </w:p>
    <w:p w14:paraId="707B05A4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009  |</w:t>
      </w:r>
      <w:proofErr w:type="gramEnd"/>
      <w:r w:rsidRPr="0061292B">
        <w:rPr>
          <w:rFonts w:asciiTheme="majorBidi" w:hAnsiTheme="majorBidi" w:cstheme="majorBidi"/>
        </w:rPr>
        <w:t xml:space="preserve"> Ahmad Hasan        | Surabaya   | 1992-10-15 |</w:t>
      </w:r>
    </w:p>
    <w:p w14:paraId="3A945306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010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Cassanndra</w:t>
      </w:r>
      <w:proofErr w:type="spellEnd"/>
      <w:r w:rsidRPr="0061292B">
        <w:rPr>
          <w:rFonts w:asciiTheme="majorBidi" w:hAnsiTheme="majorBidi" w:cstheme="majorBidi"/>
        </w:rPr>
        <w:t xml:space="preserve">         | Belfast    | 1990-11-20 |</w:t>
      </w:r>
    </w:p>
    <w:p w14:paraId="6741DD20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008  |</w:t>
      </w:r>
      <w:proofErr w:type="gramEnd"/>
      <w:r w:rsidRPr="0061292B">
        <w:rPr>
          <w:rFonts w:asciiTheme="majorBidi" w:hAnsiTheme="majorBidi" w:cstheme="majorBidi"/>
        </w:rPr>
        <w:t xml:space="preserve"> Andre Haru         | Surabaya   | 1990-07-15 |</w:t>
      </w:r>
    </w:p>
    <w:p w14:paraId="64CD0D8F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007  |</w:t>
      </w:r>
      <w:proofErr w:type="gramEnd"/>
      <w:r w:rsidRPr="0061292B">
        <w:rPr>
          <w:rFonts w:asciiTheme="majorBidi" w:hAnsiTheme="majorBidi" w:cstheme="majorBidi"/>
        </w:rPr>
        <w:t xml:space="preserve"> Dewi </w:t>
      </w:r>
      <w:proofErr w:type="spellStart"/>
      <w:r w:rsidRPr="0061292B">
        <w:rPr>
          <w:rFonts w:asciiTheme="majorBidi" w:hAnsiTheme="majorBidi" w:cstheme="majorBidi"/>
        </w:rPr>
        <w:t>Gyat</w:t>
      </w:r>
      <w:proofErr w:type="spellEnd"/>
      <w:r w:rsidRPr="0061292B">
        <w:rPr>
          <w:rFonts w:asciiTheme="majorBidi" w:hAnsiTheme="majorBidi" w:cstheme="majorBidi"/>
        </w:rPr>
        <w:t xml:space="preserve">          | Jakarta    | 1988-12-01 |</w:t>
      </w:r>
    </w:p>
    <w:p w14:paraId="298E073C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006  |</w:t>
      </w:r>
      <w:proofErr w:type="gramEnd"/>
      <w:r w:rsidRPr="0061292B">
        <w:rPr>
          <w:rFonts w:asciiTheme="majorBidi" w:hAnsiTheme="majorBidi" w:cstheme="majorBidi"/>
        </w:rPr>
        <w:t xml:space="preserve"> Gayatri Dwi        | Jakarta    | 1987-11-28 |</w:t>
      </w:r>
    </w:p>
    <w:p w14:paraId="48B84BEF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005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Pradabashu</w:t>
      </w:r>
      <w:proofErr w:type="spellEnd"/>
      <w:r w:rsidRPr="0061292B">
        <w:rPr>
          <w:rFonts w:asciiTheme="majorBidi" w:hAnsiTheme="majorBidi" w:cstheme="majorBidi"/>
        </w:rPr>
        <w:t xml:space="preserve">         | Pati       | 1985-04-02 |</w:t>
      </w:r>
    </w:p>
    <w:p w14:paraId="6145E012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003  |</w:t>
      </w:r>
      <w:proofErr w:type="gramEnd"/>
      <w:r w:rsidRPr="0061292B">
        <w:rPr>
          <w:rFonts w:asciiTheme="majorBidi" w:hAnsiTheme="majorBidi" w:cstheme="majorBidi"/>
        </w:rPr>
        <w:t xml:space="preserve"> Sekar Mirah        | Kediri     | 1983-02-20 |</w:t>
      </w:r>
    </w:p>
    <w:p w14:paraId="50B200FC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004  |</w:t>
      </w:r>
      <w:proofErr w:type="gram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Swandaru</w:t>
      </w:r>
      <w:proofErr w:type="spellEnd"/>
      <w:r w:rsidRPr="0061292B">
        <w:rPr>
          <w:rFonts w:asciiTheme="majorBidi" w:hAnsiTheme="majorBidi" w:cstheme="majorBidi"/>
        </w:rPr>
        <w:t xml:space="preserve"> Geni      | Kediri     | 1981-01-04 |</w:t>
      </w:r>
    </w:p>
    <w:p w14:paraId="57DC9358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C</w:t>
      </w:r>
      <w:proofErr w:type="gramStart"/>
      <w:r w:rsidRPr="0061292B">
        <w:rPr>
          <w:rFonts w:asciiTheme="majorBidi" w:hAnsiTheme="majorBidi" w:cstheme="majorBidi"/>
        </w:rPr>
        <w:t>002  |</w:t>
      </w:r>
      <w:proofErr w:type="gramEnd"/>
      <w:r w:rsidRPr="0061292B">
        <w:rPr>
          <w:rFonts w:asciiTheme="majorBidi" w:hAnsiTheme="majorBidi" w:cstheme="majorBidi"/>
        </w:rPr>
        <w:t xml:space="preserve"> Pandan Wangi       | Yogyakarta | 1950-01-01 |</w:t>
      </w:r>
    </w:p>
    <w:p w14:paraId="58935611" w14:textId="440D81F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+-------+--------------------+------------+------------+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Pr="0061292B" w:rsidRDefault="00B44BED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Tampilkan</w:t>
      </w:r>
      <w:proofErr w:type="spellEnd"/>
      <w:r w:rsidRPr="0061292B">
        <w:rPr>
          <w:rFonts w:asciiTheme="majorBidi" w:hAnsiTheme="majorBidi" w:cstheme="majorBidi"/>
        </w:rPr>
        <w:t xml:space="preserve"> data </w:t>
      </w:r>
      <w:proofErr w:type="spellStart"/>
      <w:r w:rsidRPr="0061292B">
        <w:rPr>
          <w:rFonts w:asciiTheme="majorBidi" w:hAnsiTheme="majorBidi" w:cstheme="majorBidi"/>
        </w:rPr>
        <w:t>produk</w:t>
      </w:r>
      <w:proofErr w:type="spellEnd"/>
      <w:r w:rsidRPr="0061292B">
        <w:rPr>
          <w:rFonts w:asciiTheme="majorBidi" w:hAnsiTheme="majorBidi" w:cstheme="majorBidi"/>
        </w:rPr>
        <w:t xml:space="preserve"> yang </w:t>
      </w:r>
      <w:proofErr w:type="spellStart"/>
      <w:r w:rsidRPr="0061292B">
        <w:rPr>
          <w:rFonts w:asciiTheme="majorBidi" w:hAnsiTheme="majorBidi" w:cstheme="majorBidi"/>
        </w:rPr>
        <w:t>stoknya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r w:rsidR="006C6ACF" w:rsidRPr="0061292B">
        <w:rPr>
          <w:rFonts w:asciiTheme="majorBidi" w:hAnsiTheme="majorBidi" w:cstheme="majorBidi"/>
        </w:rPr>
        <w:t>3</w:t>
      </w:r>
      <w:r w:rsidRPr="0061292B">
        <w:rPr>
          <w:rFonts w:asciiTheme="majorBidi" w:hAnsiTheme="majorBidi" w:cstheme="majorBidi"/>
        </w:rPr>
        <w:t xml:space="preserve"> dan </w:t>
      </w:r>
      <w:r w:rsidR="006C6ACF" w:rsidRPr="0061292B">
        <w:rPr>
          <w:rFonts w:asciiTheme="majorBidi" w:hAnsiTheme="majorBidi" w:cstheme="majorBidi"/>
        </w:rPr>
        <w:t>10</w:t>
      </w:r>
    </w:p>
    <w:p w14:paraId="410F11C2" w14:textId="35C8F41C" w:rsidR="004D43AA" w:rsidRPr="0061292B" w:rsidRDefault="00465271" w:rsidP="004D43AA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SELECT * from </w:t>
      </w:r>
      <w:proofErr w:type="spellStart"/>
      <w:r w:rsidRPr="0061292B">
        <w:rPr>
          <w:rFonts w:asciiTheme="majorBidi" w:hAnsiTheme="majorBidi" w:cstheme="majorBidi"/>
        </w:rPr>
        <w:t>produk</w:t>
      </w:r>
      <w:proofErr w:type="spellEnd"/>
      <w:r w:rsidRPr="0061292B">
        <w:rPr>
          <w:rFonts w:asciiTheme="majorBidi" w:hAnsiTheme="majorBidi" w:cstheme="majorBidi"/>
        </w:rPr>
        <w:t xml:space="preserve"> WHERE </w:t>
      </w:r>
      <w:proofErr w:type="spellStart"/>
      <w:r w:rsidRPr="0061292B">
        <w:rPr>
          <w:rFonts w:asciiTheme="majorBidi" w:hAnsiTheme="majorBidi" w:cstheme="majorBidi"/>
        </w:rPr>
        <w:t>stok</w:t>
      </w:r>
      <w:proofErr w:type="spellEnd"/>
      <w:r w:rsidRPr="0061292B">
        <w:rPr>
          <w:rFonts w:asciiTheme="majorBidi" w:hAnsiTheme="majorBidi" w:cstheme="majorBidi"/>
        </w:rPr>
        <w:t>=</w:t>
      </w:r>
      <w:r w:rsidR="006C6ACF" w:rsidRPr="0061292B">
        <w:rPr>
          <w:rFonts w:asciiTheme="majorBidi" w:hAnsiTheme="majorBidi" w:cstheme="majorBidi"/>
        </w:rPr>
        <w:t>3</w:t>
      </w:r>
      <w:r w:rsidRPr="0061292B">
        <w:rPr>
          <w:rFonts w:asciiTheme="majorBidi" w:hAnsiTheme="majorBidi" w:cstheme="majorBidi"/>
        </w:rPr>
        <w:t xml:space="preserve"> OR </w:t>
      </w:r>
      <w:proofErr w:type="spellStart"/>
      <w:r w:rsidRPr="0061292B">
        <w:rPr>
          <w:rFonts w:asciiTheme="majorBidi" w:hAnsiTheme="majorBidi" w:cstheme="majorBidi"/>
        </w:rPr>
        <w:t>stok</w:t>
      </w:r>
      <w:proofErr w:type="spellEnd"/>
      <w:r w:rsidRPr="0061292B">
        <w:rPr>
          <w:rFonts w:asciiTheme="majorBidi" w:hAnsiTheme="majorBidi" w:cstheme="majorBidi"/>
        </w:rPr>
        <w:t>=</w:t>
      </w:r>
      <w:r w:rsidR="006C6ACF" w:rsidRPr="0061292B">
        <w:rPr>
          <w:rFonts w:asciiTheme="majorBidi" w:hAnsiTheme="majorBidi" w:cstheme="majorBidi"/>
        </w:rPr>
        <w:t>10</w:t>
      </w:r>
      <w:r w:rsidRPr="0061292B">
        <w:rPr>
          <w:rFonts w:asciiTheme="majorBidi" w:hAnsiTheme="majorBidi" w:cstheme="majorBidi"/>
        </w:rPr>
        <w:t>;</w:t>
      </w:r>
    </w:p>
    <w:p w14:paraId="0B18AB5E" w14:textId="211A594F" w:rsidR="0061292B" w:rsidRDefault="0061292B" w:rsidP="004D43AA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46155000" w14:textId="77777777" w:rsidR="0061292B" w:rsidRPr="00843787" w:rsidRDefault="0061292B" w:rsidP="0061292B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produk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stok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= 3 OR </w:t>
      </w:r>
      <w:proofErr w:type="spellStart"/>
      <w:r w:rsidRPr="00843787">
        <w:rPr>
          <w:rFonts w:asciiTheme="majorBidi" w:hAnsiTheme="majorBidi" w:cstheme="majorBidi"/>
          <w:b/>
          <w:bCs/>
        </w:rPr>
        <w:t>stok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= 10;</w:t>
      </w:r>
    </w:p>
    <w:p w14:paraId="3AAADE13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+-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48166315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id | </w:t>
      </w:r>
      <w:proofErr w:type="spellStart"/>
      <w:r w:rsidRPr="0061292B">
        <w:rPr>
          <w:rFonts w:asciiTheme="majorBidi" w:hAnsiTheme="majorBidi" w:cstheme="majorBidi"/>
        </w:rPr>
        <w:t>kode</w:t>
      </w:r>
      <w:proofErr w:type="spellEnd"/>
      <w:r w:rsidRPr="0061292B">
        <w:rPr>
          <w:rFonts w:asciiTheme="majorBidi" w:hAnsiTheme="majorBidi" w:cstheme="majorBidi"/>
        </w:rPr>
        <w:t xml:space="preserve">   | </w:t>
      </w:r>
      <w:proofErr w:type="spellStart"/>
      <w:r w:rsidRPr="0061292B">
        <w:rPr>
          <w:rFonts w:asciiTheme="majorBidi" w:hAnsiTheme="majorBidi" w:cstheme="majorBidi"/>
        </w:rPr>
        <w:t>nama</w:t>
      </w:r>
      <w:proofErr w:type="spellEnd"/>
      <w:r w:rsidRPr="0061292B">
        <w:rPr>
          <w:rFonts w:asciiTheme="majorBidi" w:hAnsiTheme="majorBidi" w:cstheme="majorBidi"/>
        </w:rPr>
        <w:t xml:space="preserve">        | </w:t>
      </w:r>
      <w:proofErr w:type="spellStart"/>
      <w:r w:rsidRPr="0061292B">
        <w:rPr>
          <w:rFonts w:asciiTheme="majorBidi" w:hAnsiTheme="majorBidi" w:cstheme="majorBidi"/>
        </w:rPr>
        <w:t>harga_beli</w:t>
      </w:r>
      <w:proofErr w:type="spellEnd"/>
      <w:r w:rsidRPr="0061292B">
        <w:rPr>
          <w:rFonts w:asciiTheme="majorBidi" w:hAnsiTheme="majorBidi" w:cstheme="majorBidi"/>
        </w:rPr>
        <w:t xml:space="preserve"> | </w:t>
      </w:r>
      <w:proofErr w:type="spellStart"/>
      <w:r w:rsidRPr="0061292B">
        <w:rPr>
          <w:rFonts w:asciiTheme="majorBidi" w:hAnsiTheme="majorBidi" w:cstheme="majorBidi"/>
        </w:rPr>
        <w:t>harga_jual</w:t>
      </w:r>
      <w:proofErr w:type="spellEnd"/>
      <w:r w:rsidRPr="0061292B">
        <w:rPr>
          <w:rFonts w:asciiTheme="majorBidi" w:hAnsiTheme="majorBidi" w:cstheme="majorBidi"/>
        </w:rPr>
        <w:t xml:space="preserve"> | </w:t>
      </w:r>
      <w:proofErr w:type="spellStart"/>
      <w:r w:rsidRPr="0061292B">
        <w:rPr>
          <w:rFonts w:asciiTheme="majorBidi" w:hAnsiTheme="majorBidi" w:cstheme="majorBidi"/>
        </w:rPr>
        <w:t>stok</w:t>
      </w:r>
      <w:proofErr w:type="spellEnd"/>
      <w:r w:rsidRPr="0061292B">
        <w:rPr>
          <w:rFonts w:asciiTheme="majorBidi" w:hAnsiTheme="majorBidi" w:cstheme="majorBidi"/>
        </w:rPr>
        <w:t xml:space="preserve"> | </w:t>
      </w:r>
      <w:proofErr w:type="spellStart"/>
      <w:r w:rsidRPr="0061292B">
        <w:rPr>
          <w:rFonts w:asciiTheme="majorBidi" w:hAnsiTheme="majorBidi" w:cstheme="majorBidi"/>
        </w:rPr>
        <w:t>min_stok</w:t>
      </w:r>
      <w:proofErr w:type="spellEnd"/>
      <w:r w:rsidRPr="0061292B">
        <w:rPr>
          <w:rFonts w:asciiTheme="majorBidi" w:hAnsiTheme="majorBidi" w:cstheme="majorBidi"/>
        </w:rPr>
        <w:t xml:space="preserve"> | </w:t>
      </w:r>
      <w:proofErr w:type="spellStart"/>
      <w:r w:rsidRPr="0061292B">
        <w:rPr>
          <w:rFonts w:asciiTheme="majorBidi" w:hAnsiTheme="majorBidi" w:cstheme="majorBidi"/>
        </w:rPr>
        <w:t>foto</w:t>
      </w:r>
      <w:proofErr w:type="spellEnd"/>
      <w:r w:rsidRPr="0061292B">
        <w:rPr>
          <w:rFonts w:asciiTheme="majorBidi" w:hAnsiTheme="majorBidi" w:cstheme="majorBidi"/>
        </w:rPr>
        <w:t xml:space="preserve">                   | </w:t>
      </w:r>
      <w:proofErr w:type="spellStart"/>
      <w:r w:rsidRPr="0061292B">
        <w:rPr>
          <w:rFonts w:asciiTheme="majorBidi" w:hAnsiTheme="majorBidi" w:cstheme="majorBidi"/>
        </w:rPr>
        <w:t>deskripsi</w:t>
      </w:r>
      <w:proofErr w:type="spellEnd"/>
      <w:r w:rsidRPr="0061292B">
        <w:rPr>
          <w:rFonts w:asciiTheme="majorBidi" w:hAnsiTheme="majorBidi" w:cstheme="majorBidi"/>
        </w:rPr>
        <w:t xml:space="preserve">       </w:t>
      </w:r>
    </w:p>
    <w:p w14:paraId="1DE3F0DA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                                                                                 | </w:t>
      </w:r>
      <w:proofErr w:type="spellStart"/>
      <w:r w:rsidRPr="0061292B">
        <w:rPr>
          <w:rFonts w:asciiTheme="majorBidi" w:hAnsiTheme="majorBidi" w:cstheme="majorBidi"/>
        </w:rPr>
        <w:t>jenis_produk_id</w:t>
      </w:r>
      <w:proofErr w:type="spellEnd"/>
      <w:r w:rsidRPr="0061292B">
        <w:rPr>
          <w:rFonts w:asciiTheme="majorBidi" w:hAnsiTheme="majorBidi" w:cstheme="majorBidi"/>
        </w:rPr>
        <w:t xml:space="preserve"> |</w:t>
      </w:r>
    </w:p>
    <w:p w14:paraId="4C9B94F7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lastRenderedPageBreak/>
        <w:t>+----+-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07AEA34C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15 | L112   | Kopi        |      20000 |      30000 |   10 |       15 | foto-15.png            | </w:t>
      </w:r>
      <w:proofErr w:type="spellStart"/>
      <w:r w:rsidRPr="0061292B">
        <w:rPr>
          <w:rFonts w:asciiTheme="majorBidi" w:hAnsiTheme="majorBidi" w:cstheme="majorBidi"/>
        </w:rPr>
        <w:t>Luwak</w:t>
      </w:r>
      <w:proofErr w:type="spellEnd"/>
      <w:r w:rsidRPr="0061292B">
        <w:rPr>
          <w:rFonts w:asciiTheme="majorBidi" w:hAnsiTheme="majorBidi" w:cstheme="majorBidi"/>
        </w:rPr>
        <w:t xml:space="preserve"> White Coffee </w:t>
      </w:r>
      <w:proofErr w:type="spellStart"/>
      <w:r w:rsidRPr="0061292B">
        <w:rPr>
          <w:rFonts w:asciiTheme="majorBidi" w:hAnsiTheme="majorBidi" w:cstheme="majorBidi"/>
        </w:rPr>
        <w:t>merupakan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bubuk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biji</w:t>
      </w:r>
      <w:proofErr w:type="spellEnd"/>
      <w:r w:rsidRPr="0061292B">
        <w:rPr>
          <w:rFonts w:asciiTheme="majorBidi" w:hAnsiTheme="majorBidi" w:cstheme="majorBidi"/>
        </w:rPr>
        <w:t xml:space="preserve"> kopi </w:t>
      </w:r>
      <w:proofErr w:type="spellStart"/>
      <w:r w:rsidRPr="0061292B">
        <w:rPr>
          <w:rFonts w:asciiTheme="majorBidi" w:hAnsiTheme="majorBidi" w:cstheme="majorBidi"/>
        </w:rPr>
        <w:t>luwak</w:t>
      </w:r>
      <w:proofErr w:type="spellEnd"/>
      <w:r w:rsidRPr="0061292B">
        <w:rPr>
          <w:rFonts w:asciiTheme="majorBidi" w:hAnsiTheme="majorBidi" w:cstheme="majorBidi"/>
        </w:rPr>
        <w:t xml:space="preserve"> yang </w:t>
      </w:r>
      <w:proofErr w:type="spellStart"/>
      <w:r w:rsidRPr="0061292B">
        <w:rPr>
          <w:rFonts w:asciiTheme="majorBidi" w:hAnsiTheme="majorBidi" w:cstheme="majorBidi"/>
        </w:rPr>
        <w:t>dikombinasikan</w:t>
      </w:r>
      <w:proofErr w:type="spellEnd"/>
      <w:r w:rsidRPr="0061292B">
        <w:rPr>
          <w:rFonts w:asciiTheme="majorBidi" w:hAnsiTheme="majorBidi" w:cstheme="majorBidi"/>
        </w:rPr>
        <w:t xml:space="preserve"> dengan </w:t>
      </w:r>
      <w:proofErr w:type="spellStart"/>
      <w:r w:rsidRPr="0061292B">
        <w:rPr>
          <w:rFonts w:asciiTheme="majorBidi" w:hAnsiTheme="majorBidi" w:cstheme="majorBidi"/>
        </w:rPr>
        <w:t>gurihnya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krimer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serta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manisnya</w:t>
      </w:r>
      <w:proofErr w:type="spellEnd"/>
      <w:r w:rsidRPr="0061292B">
        <w:rPr>
          <w:rFonts w:asciiTheme="majorBidi" w:hAnsiTheme="majorBidi" w:cstheme="majorBidi"/>
        </w:rPr>
        <w:t xml:space="preserve"> gula. </w:t>
      </w:r>
      <w:proofErr w:type="spellStart"/>
      <w:r w:rsidRPr="0061292B">
        <w:rPr>
          <w:rFonts w:asciiTheme="majorBidi" w:hAnsiTheme="majorBidi" w:cstheme="majorBidi"/>
        </w:rPr>
        <w:t>Keharuman</w:t>
      </w:r>
      <w:proofErr w:type="spellEnd"/>
      <w:r w:rsidRPr="0061292B">
        <w:rPr>
          <w:rFonts w:asciiTheme="majorBidi" w:hAnsiTheme="majorBidi" w:cstheme="majorBidi"/>
        </w:rPr>
        <w:t xml:space="preserve"> kopi </w:t>
      </w:r>
      <w:proofErr w:type="spellStart"/>
      <w:r w:rsidRPr="0061292B">
        <w:rPr>
          <w:rFonts w:asciiTheme="majorBidi" w:hAnsiTheme="majorBidi" w:cstheme="majorBidi"/>
        </w:rPr>
        <w:t>serta</w:t>
      </w:r>
      <w:proofErr w:type="spellEnd"/>
      <w:r w:rsidRPr="0061292B">
        <w:rPr>
          <w:rFonts w:asciiTheme="majorBidi" w:hAnsiTheme="majorBidi" w:cstheme="majorBidi"/>
        </w:rPr>
        <w:t xml:space="preserve"> rasa </w:t>
      </w:r>
      <w:proofErr w:type="spellStart"/>
      <w:r w:rsidRPr="0061292B">
        <w:rPr>
          <w:rFonts w:asciiTheme="majorBidi" w:hAnsiTheme="majorBidi" w:cstheme="majorBidi"/>
        </w:rPr>
        <w:t>manisnya</w:t>
      </w:r>
      <w:proofErr w:type="spellEnd"/>
      <w:r w:rsidRPr="0061292B">
        <w:rPr>
          <w:rFonts w:asciiTheme="majorBidi" w:hAnsiTheme="majorBidi" w:cstheme="majorBidi"/>
        </w:rPr>
        <w:t xml:space="preserve"> yang pas juga </w:t>
      </w:r>
      <w:proofErr w:type="spellStart"/>
      <w:r w:rsidRPr="0061292B">
        <w:rPr>
          <w:rFonts w:asciiTheme="majorBidi" w:hAnsiTheme="majorBidi" w:cstheme="majorBidi"/>
        </w:rPr>
        <w:t>membuat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popularitas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Luwak</w:t>
      </w:r>
      <w:proofErr w:type="spellEnd"/>
      <w:r w:rsidRPr="0061292B">
        <w:rPr>
          <w:rFonts w:asciiTheme="majorBidi" w:hAnsiTheme="majorBidi" w:cstheme="majorBidi"/>
        </w:rPr>
        <w:t xml:space="preserve"> White Coffee </w:t>
      </w:r>
      <w:proofErr w:type="spellStart"/>
      <w:r w:rsidRPr="0061292B">
        <w:rPr>
          <w:rFonts w:asciiTheme="majorBidi" w:hAnsiTheme="majorBidi" w:cstheme="majorBidi"/>
        </w:rPr>
        <w:t>melejit</w:t>
      </w:r>
      <w:proofErr w:type="spellEnd"/>
      <w:r w:rsidRPr="0061292B">
        <w:rPr>
          <w:rFonts w:asciiTheme="majorBidi" w:hAnsiTheme="majorBidi" w:cstheme="majorBidi"/>
        </w:rPr>
        <w:t>. |               4 |</w:t>
      </w:r>
    </w:p>
    <w:p w14:paraId="51BB4CBC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16 | L113   | </w:t>
      </w:r>
      <w:proofErr w:type="spellStart"/>
      <w:r w:rsidRPr="0061292B">
        <w:rPr>
          <w:rFonts w:asciiTheme="majorBidi" w:hAnsiTheme="majorBidi" w:cstheme="majorBidi"/>
        </w:rPr>
        <w:t>Teh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Sosro</w:t>
      </w:r>
      <w:proofErr w:type="spellEnd"/>
      <w:r w:rsidRPr="0061292B">
        <w:rPr>
          <w:rFonts w:asciiTheme="majorBidi" w:hAnsiTheme="majorBidi" w:cstheme="majorBidi"/>
        </w:rPr>
        <w:t xml:space="preserve"> 2 |      10000 |      15000 |   10 |       12 | .</w:t>
      </w:r>
      <w:proofErr w:type="spellStart"/>
      <w:r w:rsidRPr="0061292B">
        <w:rPr>
          <w:rFonts w:asciiTheme="majorBidi" w:hAnsiTheme="majorBidi" w:cstheme="majorBidi"/>
        </w:rPr>
        <w:t>png</w:t>
      </w:r>
      <w:proofErr w:type="spellEnd"/>
      <w:r w:rsidRPr="0061292B">
        <w:rPr>
          <w:rFonts w:asciiTheme="majorBidi" w:hAnsiTheme="majorBidi" w:cstheme="majorBidi"/>
        </w:rPr>
        <w:t xml:space="preserve">                   | NULL</w:t>
      </w:r>
    </w:p>
    <w:p w14:paraId="197BB5FF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</w:p>
    <w:p w14:paraId="3A01A81E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                                                                                 |               1 |</w:t>
      </w:r>
    </w:p>
    <w:p w14:paraId="6C9B4E61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| 18 | L</w:t>
      </w:r>
      <w:proofErr w:type="gramStart"/>
      <w:r w:rsidRPr="0061292B">
        <w:rPr>
          <w:rFonts w:asciiTheme="majorBidi" w:hAnsiTheme="majorBidi" w:cstheme="majorBidi"/>
        </w:rPr>
        <w:t>0015  |</w:t>
      </w:r>
      <w:proofErr w:type="gramEnd"/>
      <w:r w:rsidRPr="0061292B">
        <w:rPr>
          <w:rFonts w:asciiTheme="majorBidi" w:hAnsiTheme="majorBidi" w:cstheme="majorBidi"/>
        </w:rPr>
        <w:t xml:space="preserve"> Laptop Asus |    3000000 |    5000000 |   10 |       20 | foto-65542ffa66604.jpg | NULL</w:t>
      </w:r>
    </w:p>
    <w:p w14:paraId="1D1AC405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</w:p>
    <w:p w14:paraId="26DEB322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                                                                                 |               1 |</w:t>
      </w:r>
    </w:p>
    <w:p w14:paraId="488AE57C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27 | THP001 | </w:t>
      </w:r>
      <w:proofErr w:type="spellStart"/>
      <w:r w:rsidRPr="0061292B">
        <w:rPr>
          <w:rFonts w:asciiTheme="majorBidi" w:hAnsiTheme="majorBidi" w:cstheme="majorBidi"/>
        </w:rPr>
        <w:t>Teh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Pucuk</w:t>
      </w:r>
      <w:proofErr w:type="spellEnd"/>
      <w:r w:rsidRPr="0061292B">
        <w:rPr>
          <w:rFonts w:asciiTheme="majorBidi" w:hAnsiTheme="majorBidi" w:cstheme="majorBidi"/>
        </w:rPr>
        <w:t xml:space="preserve">   |       4000 |       5000 |   10 |        2 | pucuk.jpg              | </w:t>
      </w:r>
      <w:proofErr w:type="spellStart"/>
      <w:r w:rsidRPr="0061292B">
        <w:rPr>
          <w:rFonts w:asciiTheme="majorBidi" w:hAnsiTheme="majorBidi" w:cstheme="majorBidi"/>
        </w:rPr>
        <w:t>Teh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pucuk</w:t>
      </w:r>
      <w:proofErr w:type="spellEnd"/>
      <w:r w:rsidRPr="0061292B">
        <w:rPr>
          <w:rFonts w:asciiTheme="majorBidi" w:hAnsiTheme="majorBidi" w:cstheme="majorBidi"/>
        </w:rPr>
        <w:t xml:space="preserve"> adalah</w:t>
      </w:r>
    </w:p>
    <w:p w14:paraId="1392A07D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                                                                                 |               4 |</w:t>
      </w:r>
    </w:p>
    <w:p w14:paraId="7B239819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| 28 | THP002 | </w:t>
      </w:r>
      <w:proofErr w:type="spellStart"/>
      <w:r w:rsidRPr="0061292B">
        <w:rPr>
          <w:rFonts w:asciiTheme="majorBidi" w:hAnsiTheme="majorBidi" w:cstheme="majorBidi"/>
        </w:rPr>
        <w:t>Teh</w:t>
      </w:r>
      <w:proofErr w:type="spellEnd"/>
      <w:r w:rsidRPr="0061292B">
        <w:rPr>
          <w:rFonts w:asciiTheme="majorBidi" w:hAnsiTheme="majorBidi" w:cstheme="majorBidi"/>
        </w:rPr>
        <w:t xml:space="preserve"> Pucuk</w:t>
      </w:r>
      <w:proofErr w:type="gramStart"/>
      <w:r w:rsidRPr="0061292B">
        <w:rPr>
          <w:rFonts w:asciiTheme="majorBidi" w:hAnsiTheme="majorBidi" w:cstheme="majorBidi"/>
        </w:rPr>
        <w:t>2  |</w:t>
      </w:r>
      <w:proofErr w:type="gramEnd"/>
      <w:r w:rsidRPr="0061292B">
        <w:rPr>
          <w:rFonts w:asciiTheme="majorBidi" w:hAnsiTheme="majorBidi" w:cstheme="majorBidi"/>
        </w:rPr>
        <w:t xml:space="preserve">       4000 |       5000 |   10 |        2 | pucuk.jpg              | </w:t>
      </w:r>
      <w:proofErr w:type="spellStart"/>
      <w:r w:rsidRPr="0061292B">
        <w:rPr>
          <w:rFonts w:asciiTheme="majorBidi" w:hAnsiTheme="majorBidi" w:cstheme="majorBidi"/>
        </w:rPr>
        <w:t>Teh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pucuk</w:t>
      </w:r>
      <w:proofErr w:type="spellEnd"/>
      <w:r w:rsidRPr="0061292B">
        <w:rPr>
          <w:rFonts w:asciiTheme="majorBidi" w:hAnsiTheme="majorBidi" w:cstheme="majorBidi"/>
        </w:rPr>
        <w:t xml:space="preserve"> adalah</w:t>
      </w:r>
    </w:p>
    <w:p w14:paraId="1F8EFC3B" w14:textId="77777777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                                                                                 |               4 |</w:t>
      </w:r>
    </w:p>
    <w:p w14:paraId="70125F13" w14:textId="4B6F34BB" w:rsidR="0061292B" w:rsidRPr="0061292B" w:rsidRDefault="0061292B" w:rsidP="0061292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>+----+-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6EF15831" w14:textId="77777777" w:rsidR="0061292B" w:rsidRPr="0061292B" w:rsidRDefault="0061292B" w:rsidP="004D43AA">
      <w:pPr>
        <w:spacing w:line="360" w:lineRule="auto"/>
        <w:ind w:left="720"/>
        <w:rPr>
          <w:rFonts w:asciiTheme="majorBidi" w:hAnsiTheme="majorBidi" w:cstheme="majorBidi"/>
        </w:rPr>
      </w:pPr>
    </w:p>
    <w:p w14:paraId="00000015" w14:textId="1955A26D" w:rsidR="00B743E5" w:rsidRPr="0061292B" w:rsidRDefault="00B44BED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Tampilkan</w:t>
      </w:r>
      <w:proofErr w:type="spellEnd"/>
      <w:r w:rsidRPr="0061292B">
        <w:rPr>
          <w:rFonts w:asciiTheme="majorBidi" w:hAnsiTheme="majorBidi" w:cstheme="majorBidi"/>
        </w:rPr>
        <w:t xml:space="preserve"> data </w:t>
      </w:r>
      <w:proofErr w:type="spellStart"/>
      <w:r w:rsidRPr="0061292B">
        <w:rPr>
          <w:rFonts w:asciiTheme="majorBidi" w:hAnsiTheme="majorBidi" w:cstheme="majorBidi"/>
        </w:rPr>
        <w:t>produk</w:t>
      </w:r>
      <w:proofErr w:type="spellEnd"/>
      <w:r w:rsidRPr="0061292B">
        <w:rPr>
          <w:rFonts w:asciiTheme="majorBidi" w:hAnsiTheme="majorBidi" w:cstheme="majorBidi"/>
        </w:rPr>
        <w:t xml:space="preserve"> yang </w:t>
      </w:r>
      <w:proofErr w:type="spellStart"/>
      <w:r w:rsidRPr="0061292B">
        <w:rPr>
          <w:rFonts w:asciiTheme="majorBidi" w:hAnsiTheme="majorBidi" w:cstheme="majorBidi"/>
        </w:rPr>
        <w:t>harga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jualnya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kurang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dari</w:t>
      </w:r>
      <w:proofErr w:type="spellEnd"/>
      <w:r w:rsidRPr="0061292B">
        <w:rPr>
          <w:rFonts w:asciiTheme="majorBidi" w:hAnsiTheme="majorBidi" w:cstheme="majorBidi"/>
        </w:rPr>
        <w:t xml:space="preserve"> 5 </w:t>
      </w:r>
      <w:proofErr w:type="spellStart"/>
      <w:r w:rsidRPr="0061292B">
        <w:rPr>
          <w:rFonts w:asciiTheme="majorBidi" w:hAnsiTheme="majorBidi" w:cstheme="majorBidi"/>
        </w:rPr>
        <w:t>juta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tetapi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lebih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dari</w:t>
      </w:r>
      <w:proofErr w:type="spellEnd"/>
      <w:r w:rsidRPr="0061292B">
        <w:rPr>
          <w:rFonts w:asciiTheme="majorBidi" w:hAnsiTheme="majorBidi" w:cstheme="majorBidi"/>
        </w:rPr>
        <w:t xml:space="preserve"> 500 </w:t>
      </w:r>
      <w:proofErr w:type="spellStart"/>
      <w:r w:rsidRPr="0061292B">
        <w:rPr>
          <w:rFonts w:asciiTheme="majorBidi" w:hAnsiTheme="majorBidi" w:cstheme="majorBidi"/>
        </w:rPr>
        <w:t>ribu</w:t>
      </w:r>
      <w:proofErr w:type="spellEnd"/>
    </w:p>
    <w:p w14:paraId="0544F5CF" w14:textId="6151EFF0" w:rsidR="0032776B" w:rsidRDefault="00913560" w:rsidP="0032776B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SELECT * FROM </w:t>
      </w:r>
      <w:proofErr w:type="spellStart"/>
      <w:r w:rsidRPr="0061292B">
        <w:rPr>
          <w:rFonts w:asciiTheme="majorBidi" w:hAnsiTheme="majorBidi" w:cstheme="majorBidi"/>
        </w:rPr>
        <w:t>produk</w:t>
      </w:r>
      <w:proofErr w:type="spellEnd"/>
      <w:r w:rsidRPr="0061292B">
        <w:rPr>
          <w:rFonts w:asciiTheme="majorBidi" w:hAnsiTheme="majorBidi" w:cstheme="majorBidi"/>
        </w:rPr>
        <w:t xml:space="preserve"> WHERE </w:t>
      </w:r>
      <w:proofErr w:type="spellStart"/>
      <w:r w:rsidRPr="0061292B">
        <w:rPr>
          <w:rFonts w:asciiTheme="majorBidi" w:hAnsiTheme="majorBidi" w:cstheme="majorBidi"/>
        </w:rPr>
        <w:t>harga_jual</w:t>
      </w:r>
      <w:proofErr w:type="spellEnd"/>
      <w:r w:rsidRPr="0061292B">
        <w:rPr>
          <w:rFonts w:asciiTheme="majorBidi" w:hAnsiTheme="majorBidi" w:cstheme="majorBidi"/>
        </w:rPr>
        <w:t xml:space="preserve"> &lt; 5000000 AND </w:t>
      </w:r>
      <w:proofErr w:type="spellStart"/>
      <w:r w:rsidRPr="0061292B">
        <w:rPr>
          <w:rFonts w:asciiTheme="majorBidi" w:hAnsiTheme="majorBidi" w:cstheme="majorBidi"/>
        </w:rPr>
        <w:t>harga_jual</w:t>
      </w:r>
      <w:proofErr w:type="spellEnd"/>
      <w:r w:rsidRPr="0061292B">
        <w:rPr>
          <w:rFonts w:asciiTheme="majorBidi" w:hAnsiTheme="majorBidi" w:cstheme="majorBidi"/>
        </w:rPr>
        <w:t xml:space="preserve"> &gt; 500000;</w:t>
      </w:r>
    </w:p>
    <w:p w14:paraId="07504D21" w14:textId="28AB087F" w:rsidR="0061292B" w:rsidRDefault="0061292B" w:rsidP="0032776B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215F0D53" w14:textId="77777777" w:rsidR="00645DF7" w:rsidRPr="00843787" w:rsidRDefault="00645DF7" w:rsidP="00645DF7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produk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harga_jual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&lt; 5000000 AND </w:t>
      </w:r>
      <w:proofErr w:type="spellStart"/>
      <w:r w:rsidRPr="00843787">
        <w:rPr>
          <w:rFonts w:asciiTheme="majorBidi" w:hAnsiTheme="majorBidi" w:cstheme="majorBidi"/>
          <w:b/>
          <w:bCs/>
        </w:rPr>
        <w:t>harga_jual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&gt; 500000;</w:t>
      </w:r>
    </w:p>
    <w:p w14:paraId="568EEC96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+----+------+----------------+------------+------------+------+----------+------+-----------+-----------------+</w:t>
      </w:r>
    </w:p>
    <w:p w14:paraId="4417229D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id | </w:t>
      </w:r>
      <w:proofErr w:type="spell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nama</w:t>
      </w:r>
      <w:proofErr w:type="spellEnd"/>
      <w:r w:rsidRPr="00645DF7">
        <w:rPr>
          <w:rFonts w:asciiTheme="majorBidi" w:hAnsiTheme="majorBidi" w:cstheme="majorBidi"/>
        </w:rPr>
        <w:t xml:space="preserve">           | </w:t>
      </w:r>
      <w:proofErr w:type="spellStart"/>
      <w:r w:rsidRPr="00645DF7">
        <w:rPr>
          <w:rFonts w:asciiTheme="majorBidi" w:hAnsiTheme="majorBidi" w:cstheme="majorBidi"/>
        </w:rPr>
        <w:t>harga_beli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harga_jual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stok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min_stok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foto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deskripsi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jenis_produk_id</w:t>
      </w:r>
      <w:proofErr w:type="spellEnd"/>
      <w:r w:rsidRPr="00645DF7">
        <w:rPr>
          <w:rFonts w:asciiTheme="majorBidi" w:hAnsiTheme="majorBidi" w:cstheme="majorBidi"/>
        </w:rPr>
        <w:t xml:space="preserve"> |</w:t>
      </w:r>
    </w:p>
    <w:p w14:paraId="4697BEFF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lastRenderedPageBreak/>
        <w:t>+----+------+----------------+------------+------------+------+----------+------+-----------+-----------------+</w:t>
      </w:r>
    </w:p>
    <w:p w14:paraId="46870DEF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3</w:t>
      </w:r>
      <w:proofErr w:type="gramEnd"/>
      <w:r w:rsidRPr="00645DF7">
        <w:rPr>
          <w:rFonts w:asciiTheme="majorBidi" w:hAnsiTheme="majorBidi" w:cstheme="majorBidi"/>
        </w:rPr>
        <w:t xml:space="preserve"> | K001 | </w:t>
      </w:r>
      <w:proofErr w:type="spellStart"/>
      <w:r w:rsidRPr="00645DF7">
        <w:rPr>
          <w:rFonts w:asciiTheme="majorBidi" w:hAnsiTheme="majorBidi" w:cstheme="majorBidi"/>
        </w:rPr>
        <w:t>Kulkas</w:t>
      </w:r>
      <w:proofErr w:type="spellEnd"/>
      <w:r w:rsidRPr="00645DF7">
        <w:rPr>
          <w:rFonts w:asciiTheme="majorBidi" w:hAnsiTheme="majorBidi" w:cstheme="majorBidi"/>
        </w:rPr>
        <w:t xml:space="preserve"> 2 </w:t>
      </w:r>
      <w:proofErr w:type="spellStart"/>
      <w:r w:rsidRPr="00645DF7">
        <w:rPr>
          <w:rFonts w:asciiTheme="majorBidi" w:hAnsiTheme="majorBidi" w:cstheme="majorBidi"/>
        </w:rPr>
        <w:t>pintu</w:t>
      </w:r>
      <w:proofErr w:type="spellEnd"/>
      <w:r w:rsidRPr="00645DF7">
        <w:rPr>
          <w:rFonts w:asciiTheme="majorBidi" w:hAnsiTheme="majorBidi" w:cstheme="majorBidi"/>
        </w:rPr>
        <w:t xml:space="preserve"> |    3500000 |    4680000 |    6 |        2 |      | NULL      |               1 |</w:t>
      </w:r>
    </w:p>
    <w:p w14:paraId="462E66BC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4</w:t>
      </w:r>
      <w:proofErr w:type="gramEnd"/>
      <w:r w:rsidRPr="00645DF7">
        <w:rPr>
          <w:rFonts w:asciiTheme="majorBidi" w:hAnsiTheme="majorBidi" w:cstheme="majorBidi"/>
        </w:rPr>
        <w:t xml:space="preserve"> | M001 | Meja Makan     |     500000 |     600000 |    4 |        3 | NULL | NULL      |               2 |</w:t>
      </w:r>
    </w:p>
    <w:p w14:paraId="5B1F3BD9" w14:textId="7D281D20" w:rsidR="0061292B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+----+------+----------------+------------+------------+------+----------+------+-----------+-----------------+</w:t>
      </w:r>
    </w:p>
    <w:p w14:paraId="0766FE5D" w14:textId="77777777" w:rsidR="0061292B" w:rsidRPr="0061292B" w:rsidRDefault="0061292B" w:rsidP="0032776B">
      <w:pPr>
        <w:spacing w:line="360" w:lineRule="auto"/>
        <w:ind w:left="720"/>
        <w:rPr>
          <w:rFonts w:asciiTheme="majorBidi" w:hAnsiTheme="majorBidi" w:cstheme="majorBidi"/>
        </w:rPr>
      </w:pPr>
    </w:p>
    <w:p w14:paraId="00000016" w14:textId="1F6EBBA2" w:rsidR="00B743E5" w:rsidRPr="0061292B" w:rsidRDefault="00B44BED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Tampilkan</w:t>
      </w:r>
      <w:proofErr w:type="spellEnd"/>
      <w:r w:rsidRPr="0061292B">
        <w:rPr>
          <w:rFonts w:asciiTheme="majorBidi" w:hAnsiTheme="majorBidi" w:cstheme="majorBidi"/>
        </w:rPr>
        <w:t xml:space="preserve"> data </w:t>
      </w:r>
      <w:proofErr w:type="spellStart"/>
      <w:r w:rsidRPr="0061292B">
        <w:rPr>
          <w:rFonts w:asciiTheme="majorBidi" w:hAnsiTheme="majorBidi" w:cstheme="majorBidi"/>
        </w:rPr>
        <w:t>produk</w:t>
      </w:r>
      <w:proofErr w:type="spellEnd"/>
      <w:r w:rsidRPr="0061292B">
        <w:rPr>
          <w:rFonts w:asciiTheme="majorBidi" w:hAnsiTheme="majorBidi" w:cstheme="majorBidi"/>
        </w:rPr>
        <w:t xml:space="preserve"> yang </w:t>
      </w:r>
      <w:proofErr w:type="spellStart"/>
      <w:r w:rsidRPr="0061292B">
        <w:rPr>
          <w:rFonts w:asciiTheme="majorBidi" w:hAnsiTheme="majorBidi" w:cstheme="majorBidi"/>
        </w:rPr>
        <w:t>harus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segera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ditambah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stoknya</w:t>
      </w:r>
      <w:proofErr w:type="spellEnd"/>
    </w:p>
    <w:p w14:paraId="7620E979" w14:textId="11C62F01" w:rsidR="00913560" w:rsidRDefault="003F3D65" w:rsidP="00913560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SELECT * FROM </w:t>
      </w:r>
      <w:proofErr w:type="spellStart"/>
      <w:r w:rsidRPr="0061292B">
        <w:rPr>
          <w:rFonts w:asciiTheme="majorBidi" w:hAnsiTheme="majorBidi" w:cstheme="majorBidi"/>
        </w:rPr>
        <w:t>produk</w:t>
      </w:r>
      <w:proofErr w:type="spellEnd"/>
      <w:r w:rsidRPr="0061292B">
        <w:rPr>
          <w:rFonts w:asciiTheme="majorBidi" w:hAnsiTheme="majorBidi" w:cstheme="majorBidi"/>
        </w:rPr>
        <w:t xml:space="preserve"> WHERE </w:t>
      </w:r>
      <w:proofErr w:type="spellStart"/>
      <w:r w:rsidRPr="0061292B">
        <w:rPr>
          <w:rFonts w:asciiTheme="majorBidi" w:hAnsiTheme="majorBidi" w:cstheme="majorBidi"/>
        </w:rPr>
        <w:t>min_stok</w:t>
      </w:r>
      <w:proofErr w:type="spellEnd"/>
      <w:r w:rsidRPr="0061292B">
        <w:rPr>
          <w:rFonts w:asciiTheme="majorBidi" w:hAnsiTheme="majorBidi" w:cstheme="majorBidi"/>
        </w:rPr>
        <w:t xml:space="preserve"> &gt; </w:t>
      </w:r>
      <w:proofErr w:type="spellStart"/>
      <w:r w:rsidRPr="0061292B">
        <w:rPr>
          <w:rFonts w:asciiTheme="majorBidi" w:hAnsiTheme="majorBidi" w:cstheme="majorBidi"/>
        </w:rPr>
        <w:t>stok</w:t>
      </w:r>
      <w:proofErr w:type="spellEnd"/>
      <w:r w:rsidRPr="0061292B">
        <w:rPr>
          <w:rFonts w:asciiTheme="majorBidi" w:hAnsiTheme="majorBidi" w:cstheme="majorBidi"/>
        </w:rPr>
        <w:t>;</w:t>
      </w:r>
    </w:p>
    <w:p w14:paraId="462B008D" w14:textId="141D2E7D" w:rsidR="0061292B" w:rsidRDefault="00645DF7" w:rsidP="00913560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1FFABB26" w14:textId="77777777" w:rsidR="00645DF7" w:rsidRPr="00843787" w:rsidRDefault="00645DF7" w:rsidP="00645DF7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produk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min_stok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&gt; </w:t>
      </w:r>
      <w:proofErr w:type="spellStart"/>
      <w:r w:rsidRPr="00843787">
        <w:rPr>
          <w:rFonts w:asciiTheme="majorBidi" w:hAnsiTheme="majorBidi" w:cstheme="majorBidi"/>
          <w:b/>
          <w:bCs/>
        </w:rPr>
        <w:t>stok</w:t>
      </w:r>
      <w:proofErr w:type="spellEnd"/>
      <w:r w:rsidRPr="00843787">
        <w:rPr>
          <w:rFonts w:asciiTheme="majorBidi" w:hAnsiTheme="majorBidi" w:cstheme="majorBidi"/>
          <w:b/>
          <w:bCs/>
        </w:rPr>
        <w:t>;</w:t>
      </w:r>
    </w:p>
    <w:p w14:paraId="70EA7027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6CDD6FB7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id | </w:t>
      </w:r>
      <w:proofErr w:type="spellStart"/>
      <w:proofErr w:type="gram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 |</w:t>
      </w:r>
      <w:proofErr w:type="gram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nama</w:t>
      </w:r>
      <w:proofErr w:type="spellEnd"/>
      <w:r w:rsidRPr="00645DF7">
        <w:rPr>
          <w:rFonts w:asciiTheme="majorBidi" w:hAnsiTheme="majorBidi" w:cstheme="majorBidi"/>
        </w:rPr>
        <w:t xml:space="preserve">        | </w:t>
      </w:r>
      <w:proofErr w:type="spellStart"/>
      <w:r w:rsidRPr="00645DF7">
        <w:rPr>
          <w:rFonts w:asciiTheme="majorBidi" w:hAnsiTheme="majorBidi" w:cstheme="majorBidi"/>
        </w:rPr>
        <w:t>harga_beli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harga_jual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stok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min_stok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foto</w:t>
      </w:r>
      <w:proofErr w:type="spellEnd"/>
      <w:r w:rsidRPr="00645DF7">
        <w:rPr>
          <w:rFonts w:asciiTheme="majorBidi" w:hAnsiTheme="majorBidi" w:cstheme="majorBidi"/>
        </w:rPr>
        <w:t xml:space="preserve">                   | </w:t>
      </w:r>
      <w:proofErr w:type="spellStart"/>
      <w:r w:rsidRPr="00645DF7">
        <w:rPr>
          <w:rFonts w:asciiTheme="majorBidi" w:hAnsiTheme="majorBidi" w:cstheme="majorBidi"/>
        </w:rPr>
        <w:t>deskripsi</w:t>
      </w:r>
      <w:proofErr w:type="spellEnd"/>
      <w:r w:rsidRPr="00645DF7">
        <w:rPr>
          <w:rFonts w:asciiTheme="majorBidi" w:hAnsiTheme="majorBidi" w:cstheme="majorBidi"/>
        </w:rPr>
        <w:t xml:space="preserve">        </w:t>
      </w:r>
    </w:p>
    <w:p w14:paraId="0613C0E3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                                                                                | </w:t>
      </w:r>
      <w:proofErr w:type="spellStart"/>
      <w:r w:rsidRPr="00645DF7">
        <w:rPr>
          <w:rFonts w:asciiTheme="majorBidi" w:hAnsiTheme="majorBidi" w:cstheme="majorBidi"/>
        </w:rPr>
        <w:t>jenis_produk_id</w:t>
      </w:r>
      <w:proofErr w:type="spellEnd"/>
      <w:r w:rsidRPr="00645DF7">
        <w:rPr>
          <w:rFonts w:asciiTheme="majorBidi" w:hAnsiTheme="majorBidi" w:cstheme="majorBidi"/>
        </w:rPr>
        <w:t xml:space="preserve"> |</w:t>
      </w:r>
    </w:p>
    <w:p w14:paraId="3EDB6C41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02D4BE67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5</w:t>
      </w:r>
      <w:proofErr w:type="gramEnd"/>
      <w:r w:rsidRPr="00645DF7">
        <w:rPr>
          <w:rFonts w:asciiTheme="majorBidi" w:hAnsiTheme="majorBidi" w:cstheme="majorBidi"/>
        </w:rPr>
        <w:t xml:space="preserve"> | TK01  | </w:t>
      </w:r>
      <w:proofErr w:type="spellStart"/>
      <w:r w:rsidRPr="00645DF7">
        <w:rPr>
          <w:rFonts w:asciiTheme="majorBidi" w:hAnsiTheme="majorBidi" w:cstheme="majorBidi"/>
        </w:rPr>
        <w:t>Teh</w:t>
      </w:r>
      <w:proofErr w:type="spellEnd"/>
      <w:r w:rsidRPr="00645DF7">
        <w:rPr>
          <w:rFonts w:asciiTheme="majorBidi" w:hAnsiTheme="majorBidi" w:cstheme="majorBidi"/>
        </w:rPr>
        <w:t xml:space="preserve"> Kotak   |       3000 |       3500 |    6 |       10 | foto-5.png             | NULL</w:t>
      </w:r>
    </w:p>
    <w:p w14:paraId="36991F27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</w:p>
    <w:p w14:paraId="2B4CFBAE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                                                                                |               4 |</w:t>
      </w:r>
    </w:p>
    <w:p w14:paraId="43600AE4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| 15 | L</w:t>
      </w:r>
      <w:proofErr w:type="gramStart"/>
      <w:r w:rsidRPr="00645DF7">
        <w:rPr>
          <w:rFonts w:asciiTheme="majorBidi" w:hAnsiTheme="majorBidi" w:cstheme="majorBidi"/>
        </w:rPr>
        <w:t>112  |</w:t>
      </w:r>
      <w:proofErr w:type="gramEnd"/>
      <w:r w:rsidRPr="00645DF7">
        <w:rPr>
          <w:rFonts w:asciiTheme="majorBidi" w:hAnsiTheme="majorBidi" w:cstheme="majorBidi"/>
        </w:rPr>
        <w:t xml:space="preserve"> Kopi        |      20000 |      30000 |   10 |       15 | foto-15.png            | </w:t>
      </w:r>
      <w:proofErr w:type="spellStart"/>
      <w:r w:rsidRPr="00645DF7">
        <w:rPr>
          <w:rFonts w:asciiTheme="majorBidi" w:hAnsiTheme="majorBidi" w:cstheme="majorBidi"/>
        </w:rPr>
        <w:t>Luwak</w:t>
      </w:r>
      <w:proofErr w:type="spellEnd"/>
      <w:r w:rsidRPr="00645DF7">
        <w:rPr>
          <w:rFonts w:asciiTheme="majorBidi" w:hAnsiTheme="majorBidi" w:cstheme="majorBidi"/>
        </w:rPr>
        <w:t xml:space="preserve"> White Coffee </w:t>
      </w:r>
      <w:proofErr w:type="spellStart"/>
      <w:r w:rsidRPr="00645DF7">
        <w:rPr>
          <w:rFonts w:asciiTheme="majorBidi" w:hAnsiTheme="majorBidi" w:cstheme="majorBidi"/>
        </w:rPr>
        <w:t>merupakan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bubuk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biji</w:t>
      </w:r>
      <w:proofErr w:type="spellEnd"/>
      <w:r w:rsidRPr="00645DF7">
        <w:rPr>
          <w:rFonts w:asciiTheme="majorBidi" w:hAnsiTheme="majorBidi" w:cstheme="majorBidi"/>
        </w:rPr>
        <w:t xml:space="preserve"> kopi </w:t>
      </w:r>
      <w:proofErr w:type="spellStart"/>
      <w:r w:rsidRPr="00645DF7">
        <w:rPr>
          <w:rFonts w:asciiTheme="majorBidi" w:hAnsiTheme="majorBidi" w:cstheme="majorBidi"/>
        </w:rPr>
        <w:t>luwak</w:t>
      </w:r>
      <w:proofErr w:type="spellEnd"/>
      <w:r w:rsidRPr="00645DF7">
        <w:rPr>
          <w:rFonts w:asciiTheme="majorBidi" w:hAnsiTheme="majorBidi" w:cstheme="majorBidi"/>
        </w:rPr>
        <w:t xml:space="preserve"> yang </w:t>
      </w:r>
      <w:proofErr w:type="spellStart"/>
      <w:r w:rsidRPr="00645DF7">
        <w:rPr>
          <w:rFonts w:asciiTheme="majorBidi" w:hAnsiTheme="majorBidi" w:cstheme="majorBidi"/>
        </w:rPr>
        <w:t>dikombinasikan</w:t>
      </w:r>
      <w:proofErr w:type="spellEnd"/>
      <w:r w:rsidRPr="00645DF7">
        <w:rPr>
          <w:rFonts w:asciiTheme="majorBidi" w:hAnsiTheme="majorBidi" w:cstheme="majorBidi"/>
        </w:rPr>
        <w:t xml:space="preserve"> dengan </w:t>
      </w:r>
      <w:proofErr w:type="spellStart"/>
      <w:r w:rsidRPr="00645DF7">
        <w:rPr>
          <w:rFonts w:asciiTheme="majorBidi" w:hAnsiTheme="majorBidi" w:cstheme="majorBidi"/>
        </w:rPr>
        <w:t>gurihnya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krimer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serta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manisnya</w:t>
      </w:r>
      <w:proofErr w:type="spellEnd"/>
      <w:r w:rsidRPr="00645DF7">
        <w:rPr>
          <w:rFonts w:asciiTheme="majorBidi" w:hAnsiTheme="majorBidi" w:cstheme="majorBidi"/>
        </w:rPr>
        <w:t xml:space="preserve"> gula. </w:t>
      </w:r>
      <w:proofErr w:type="spellStart"/>
      <w:r w:rsidRPr="00645DF7">
        <w:rPr>
          <w:rFonts w:asciiTheme="majorBidi" w:hAnsiTheme="majorBidi" w:cstheme="majorBidi"/>
        </w:rPr>
        <w:t>Keharuman</w:t>
      </w:r>
      <w:proofErr w:type="spellEnd"/>
      <w:r w:rsidRPr="00645DF7">
        <w:rPr>
          <w:rFonts w:asciiTheme="majorBidi" w:hAnsiTheme="majorBidi" w:cstheme="majorBidi"/>
        </w:rPr>
        <w:t xml:space="preserve"> kopi </w:t>
      </w:r>
      <w:proofErr w:type="spellStart"/>
      <w:r w:rsidRPr="00645DF7">
        <w:rPr>
          <w:rFonts w:asciiTheme="majorBidi" w:hAnsiTheme="majorBidi" w:cstheme="majorBidi"/>
        </w:rPr>
        <w:t>serta</w:t>
      </w:r>
      <w:proofErr w:type="spellEnd"/>
      <w:r w:rsidRPr="00645DF7">
        <w:rPr>
          <w:rFonts w:asciiTheme="majorBidi" w:hAnsiTheme="majorBidi" w:cstheme="majorBidi"/>
        </w:rPr>
        <w:t xml:space="preserve"> rasa </w:t>
      </w:r>
      <w:proofErr w:type="spellStart"/>
      <w:r w:rsidRPr="00645DF7">
        <w:rPr>
          <w:rFonts w:asciiTheme="majorBidi" w:hAnsiTheme="majorBidi" w:cstheme="majorBidi"/>
        </w:rPr>
        <w:t>manisnya</w:t>
      </w:r>
      <w:proofErr w:type="spellEnd"/>
      <w:r w:rsidRPr="00645DF7">
        <w:rPr>
          <w:rFonts w:asciiTheme="majorBidi" w:hAnsiTheme="majorBidi" w:cstheme="majorBidi"/>
        </w:rPr>
        <w:t xml:space="preserve"> yang pas juga </w:t>
      </w:r>
      <w:proofErr w:type="spellStart"/>
      <w:r w:rsidRPr="00645DF7">
        <w:rPr>
          <w:rFonts w:asciiTheme="majorBidi" w:hAnsiTheme="majorBidi" w:cstheme="majorBidi"/>
        </w:rPr>
        <w:t>membuat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popularitas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Luwak</w:t>
      </w:r>
      <w:proofErr w:type="spellEnd"/>
      <w:r w:rsidRPr="00645DF7">
        <w:rPr>
          <w:rFonts w:asciiTheme="majorBidi" w:hAnsiTheme="majorBidi" w:cstheme="majorBidi"/>
        </w:rPr>
        <w:t xml:space="preserve"> White Coffee </w:t>
      </w:r>
      <w:proofErr w:type="spellStart"/>
      <w:r w:rsidRPr="00645DF7">
        <w:rPr>
          <w:rFonts w:asciiTheme="majorBidi" w:hAnsiTheme="majorBidi" w:cstheme="majorBidi"/>
        </w:rPr>
        <w:t>melejit</w:t>
      </w:r>
      <w:proofErr w:type="spellEnd"/>
      <w:r w:rsidRPr="00645DF7">
        <w:rPr>
          <w:rFonts w:asciiTheme="majorBidi" w:hAnsiTheme="majorBidi" w:cstheme="majorBidi"/>
        </w:rPr>
        <w:t>. |               4 |</w:t>
      </w:r>
    </w:p>
    <w:p w14:paraId="568EAE02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| 16 | L</w:t>
      </w:r>
      <w:proofErr w:type="gramStart"/>
      <w:r w:rsidRPr="00645DF7">
        <w:rPr>
          <w:rFonts w:asciiTheme="majorBidi" w:hAnsiTheme="majorBidi" w:cstheme="majorBidi"/>
        </w:rPr>
        <w:t>113  |</w:t>
      </w:r>
      <w:proofErr w:type="gram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Teh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Sosro</w:t>
      </w:r>
      <w:proofErr w:type="spellEnd"/>
      <w:r w:rsidRPr="00645DF7">
        <w:rPr>
          <w:rFonts w:asciiTheme="majorBidi" w:hAnsiTheme="majorBidi" w:cstheme="majorBidi"/>
        </w:rPr>
        <w:t xml:space="preserve"> 2 |      10000 |      15000 |   10 |       12 | .</w:t>
      </w:r>
      <w:proofErr w:type="spellStart"/>
      <w:r w:rsidRPr="00645DF7">
        <w:rPr>
          <w:rFonts w:asciiTheme="majorBidi" w:hAnsiTheme="majorBidi" w:cstheme="majorBidi"/>
        </w:rPr>
        <w:t>png</w:t>
      </w:r>
      <w:proofErr w:type="spellEnd"/>
      <w:r w:rsidRPr="00645DF7">
        <w:rPr>
          <w:rFonts w:asciiTheme="majorBidi" w:hAnsiTheme="majorBidi" w:cstheme="majorBidi"/>
        </w:rPr>
        <w:t xml:space="preserve">                   | NULL</w:t>
      </w:r>
    </w:p>
    <w:p w14:paraId="3AB6731F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</w:p>
    <w:p w14:paraId="046B316D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                                                                                |               1 |</w:t>
      </w:r>
    </w:p>
    <w:p w14:paraId="1F53C8D0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| 18 | L0015 | Laptop Asus |    3000000 |    5000000 |   10 |       20 | foto-65542ffa66604.jpg | NULL</w:t>
      </w:r>
    </w:p>
    <w:p w14:paraId="6C4B9F76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</w:p>
    <w:p w14:paraId="2C317225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                                                                                |               1 |</w:t>
      </w:r>
    </w:p>
    <w:p w14:paraId="47C44A86" w14:textId="7FF4CE14" w:rsid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lastRenderedPageBreak/>
        <w:t>+----+-------+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5891C4CD" w14:textId="77777777" w:rsidR="0061292B" w:rsidRPr="0061292B" w:rsidRDefault="0061292B" w:rsidP="00913560">
      <w:pPr>
        <w:spacing w:line="360" w:lineRule="auto"/>
        <w:ind w:left="720"/>
        <w:rPr>
          <w:rFonts w:asciiTheme="majorBidi" w:hAnsiTheme="majorBidi" w:cstheme="majorBidi"/>
        </w:rPr>
      </w:pPr>
    </w:p>
    <w:p w14:paraId="00000017" w14:textId="558D346A" w:rsidR="00B743E5" w:rsidRPr="0061292B" w:rsidRDefault="00B44BED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Tampilkan</w:t>
      </w:r>
      <w:proofErr w:type="spellEnd"/>
      <w:r w:rsidRPr="0061292B">
        <w:rPr>
          <w:rFonts w:asciiTheme="majorBidi" w:hAnsiTheme="majorBidi" w:cstheme="majorBidi"/>
        </w:rPr>
        <w:t xml:space="preserve"> data </w:t>
      </w:r>
      <w:proofErr w:type="spellStart"/>
      <w:r w:rsidRPr="0061292B">
        <w:rPr>
          <w:rFonts w:asciiTheme="majorBidi" w:hAnsiTheme="majorBidi" w:cstheme="majorBidi"/>
        </w:rPr>
        <w:t>pelanggan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mulai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dari</w:t>
      </w:r>
      <w:proofErr w:type="spellEnd"/>
      <w:r w:rsidRPr="0061292B">
        <w:rPr>
          <w:rFonts w:asciiTheme="majorBidi" w:hAnsiTheme="majorBidi" w:cstheme="majorBidi"/>
        </w:rPr>
        <w:t xml:space="preserve"> yang paling </w:t>
      </w:r>
      <w:proofErr w:type="spellStart"/>
      <w:r w:rsidRPr="0061292B">
        <w:rPr>
          <w:rFonts w:asciiTheme="majorBidi" w:hAnsiTheme="majorBidi" w:cstheme="majorBidi"/>
        </w:rPr>
        <w:t>muda</w:t>
      </w:r>
      <w:proofErr w:type="spellEnd"/>
    </w:p>
    <w:p w14:paraId="2520BAA6" w14:textId="55448EAB" w:rsidR="00833E97" w:rsidRDefault="006D3DA0" w:rsidP="00833E97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SELECT * FROM </w:t>
      </w:r>
      <w:proofErr w:type="spellStart"/>
      <w:r w:rsidRPr="0061292B">
        <w:rPr>
          <w:rFonts w:asciiTheme="majorBidi" w:hAnsiTheme="majorBidi" w:cstheme="majorBidi"/>
        </w:rPr>
        <w:t>pelanggan</w:t>
      </w:r>
      <w:proofErr w:type="spellEnd"/>
      <w:r w:rsidRPr="0061292B">
        <w:rPr>
          <w:rFonts w:asciiTheme="majorBidi" w:hAnsiTheme="majorBidi" w:cstheme="majorBidi"/>
        </w:rPr>
        <w:t xml:space="preserve"> ORDER BY </w:t>
      </w:r>
      <w:proofErr w:type="spellStart"/>
      <w:r w:rsidRPr="0061292B">
        <w:rPr>
          <w:rFonts w:asciiTheme="majorBidi" w:hAnsiTheme="majorBidi" w:cstheme="majorBidi"/>
        </w:rPr>
        <w:t>tgl_lahir</w:t>
      </w:r>
      <w:proofErr w:type="spellEnd"/>
      <w:r w:rsidRPr="0061292B">
        <w:rPr>
          <w:rFonts w:asciiTheme="majorBidi" w:hAnsiTheme="majorBidi" w:cstheme="majorBidi"/>
        </w:rPr>
        <w:t xml:space="preserve"> DESC;</w:t>
      </w:r>
    </w:p>
    <w:p w14:paraId="5929956B" w14:textId="76AF4728" w:rsidR="0061292B" w:rsidRDefault="00645DF7" w:rsidP="00833E97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631CF2B7" w14:textId="77777777" w:rsidR="00645DF7" w:rsidRPr="00843787" w:rsidRDefault="00645DF7" w:rsidP="00645DF7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pelanggan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ORDER BY </w:t>
      </w:r>
      <w:proofErr w:type="spellStart"/>
      <w:r w:rsidRPr="00843787">
        <w:rPr>
          <w:rFonts w:asciiTheme="majorBidi" w:hAnsiTheme="majorBidi" w:cstheme="majorBidi"/>
          <w:b/>
          <w:bCs/>
        </w:rPr>
        <w:t>tgl_lahir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DESC;</w:t>
      </w:r>
    </w:p>
    <w:p w14:paraId="689830C4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+----+-------+--------------------+----+------------+------------+----------------------+----------+</w:t>
      </w:r>
    </w:p>
    <w:p w14:paraId="3193CAB0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id | </w:t>
      </w:r>
      <w:proofErr w:type="spellStart"/>
      <w:proofErr w:type="gram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 |</w:t>
      </w:r>
      <w:proofErr w:type="gram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nama</w:t>
      </w:r>
      <w:proofErr w:type="spellEnd"/>
      <w:r w:rsidRPr="00645DF7">
        <w:rPr>
          <w:rFonts w:asciiTheme="majorBidi" w:hAnsiTheme="majorBidi" w:cstheme="majorBidi"/>
        </w:rPr>
        <w:t xml:space="preserve">               | </w:t>
      </w:r>
      <w:proofErr w:type="spellStart"/>
      <w:r w:rsidRPr="00645DF7">
        <w:rPr>
          <w:rFonts w:asciiTheme="majorBidi" w:hAnsiTheme="majorBidi" w:cstheme="majorBidi"/>
        </w:rPr>
        <w:t>jk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tmp_lahir</w:t>
      </w:r>
      <w:proofErr w:type="spellEnd"/>
      <w:r w:rsidRPr="00645DF7">
        <w:rPr>
          <w:rFonts w:asciiTheme="majorBidi" w:hAnsiTheme="majorBidi" w:cstheme="majorBidi"/>
        </w:rPr>
        <w:t xml:space="preserve">  | </w:t>
      </w:r>
      <w:proofErr w:type="spellStart"/>
      <w:r w:rsidRPr="00645DF7">
        <w:rPr>
          <w:rFonts w:asciiTheme="majorBidi" w:hAnsiTheme="majorBidi" w:cstheme="majorBidi"/>
        </w:rPr>
        <w:t>tgl_lahir</w:t>
      </w:r>
      <w:proofErr w:type="spellEnd"/>
      <w:r w:rsidRPr="00645DF7">
        <w:rPr>
          <w:rFonts w:asciiTheme="majorBidi" w:hAnsiTheme="majorBidi" w:cstheme="majorBidi"/>
        </w:rPr>
        <w:t xml:space="preserve">  | email                | </w:t>
      </w:r>
      <w:proofErr w:type="spellStart"/>
      <w:r w:rsidRPr="00645DF7">
        <w:rPr>
          <w:rFonts w:asciiTheme="majorBidi" w:hAnsiTheme="majorBidi" w:cstheme="majorBidi"/>
        </w:rPr>
        <w:t>kartu_id</w:t>
      </w:r>
      <w:proofErr w:type="spellEnd"/>
      <w:r w:rsidRPr="00645DF7">
        <w:rPr>
          <w:rFonts w:asciiTheme="majorBidi" w:hAnsiTheme="majorBidi" w:cstheme="majorBidi"/>
        </w:rPr>
        <w:t xml:space="preserve"> |</w:t>
      </w:r>
    </w:p>
    <w:p w14:paraId="0DD3829B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+----+-------+--------------------+----+------------+------------+----------------------+----------+</w:t>
      </w:r>
    </w:p>
    <w:p w14:paraId="06461E6C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12 | K0011 | Ira                | </w:t>
      </w:r>
      <w:proofErr w:type="gramStart"/>
      <w:r w:rsidRPr="00645DF7">
        <w:rPr>
          <w:rFonts w:asciiTheme="majorBidi" w:hAnsiTheme="majorBidi" w:cstheme="majorBidi"/>
        </w:rPr>
        <w:t>P  |</w:t>
      </w:r>
      <w:proofErr w:type="gramEnd"/>
      <w:r w:rsidRPr="00645DF7">
        <w:rPr>
          <w:rFonts w:asciiTheme="majorBidi" w:hAnsiTheme="majorBidi" w:cstheme="majorBidi"/>
        </w:rPr>
        <w:t xml:space="preserve"> Jakarta    | 2023-11-07 | ira@gmail.com        |        4 |</w:t>
      </w:r>
    </w:p>
    <w:p w14:paraId="4B09CBDB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11 | K0010 | Andi Wijaya        | </w:t>
      </w:r>
      <w:proofErr w:type="gramStart"/>
      <w:r w:rsidRPr="00645DF7">
        <w:rPr>
          <w:rFonts w:asciiTheme="majorBidi" w:hAnsiTheme="majorBidi" w:cstheme="majorBidi"/>
        </w:rPr>
        <w:t>L  |</w:t>
      </w:r>
      <w:proofErr w:type="gramEnd"/>
      <w:r w:rsidRPr="00645DF7">
        <w:rPr>
          <w:rFonts w:asciiTheme="majorBidi" w:hAnsiTheme="majorBidi" w:cstheme="majorBidi"/>
        </w:rPr>
        <w:t xml:space="preserve"> Tangerang  | 2023-11-07 | andi@gmail.com       |        2 |</w:t>
      </w:r>
    </w:p>
    <w:p w14:paraId="51DE7A5B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1</w:t>
      </w:r>
      <w:proofErr w:type="gramEnd"/>
      <w:r w:rsidRPr="00645DF7">
        <w:rPr>
          <w:rFonts w:asciiTheme="majorBidi" w:hAnsiTheme="majorBidi" w:cstheme="majorBidi"/>
        </w:rPr>
        <w:t xml:space="preserve"> | C001  | Agung </w:t>
      </w:r>
      <w:proofErr w:type="spellStart"/>
      <w:r w:rsidRPr="00645DF7">
        <w:rPr>
          <w:rFonts w:asciiTheme="majorBidi" w:hAnsiTheme="majorBidi" w:cstheme="majorBidi"/>
        </w:rPr>
        <w:t>Sedayu</w:t>
      </w:r>
      <w:proofErr w:type="spellEnd"/>
      <w:r w:rsidRPr="00645DF7">
        <w:rPr>
          <w:rFonts w:asciiTheme="majorBidi" w:hAnsiTheme="majorBidi" w:cstheme="majorBidi"/>
        </w:rPr>
        <w:t xml:space="preserve"> Group | L  | Solo       | 2010-01-01 | sedayu@gmail.com     |        1 |</w:t>
      </w:r>
    </w:p>
    <w:p w14:paraId="5F08E12E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9</w:t>
      </w:r>
      <w:proofErr w:type="gramEnd"/>
      <w:r w:rsidRPr="00645DF7">
        <w:rPr>
          <w:rFonts w:asciiTheme="majorBidi" w:hAnsiTheme="majorBidi" w:cstheme="majorBidi"/>
        </w:rPr>
        <w:t xml:space="preserve"> | C009  | Ahmad Hasan        | L  | Surabaya   | 1992-10-15 | ahasan@gmail.com     |        4 |</w:t>
      </w:r>
    </w:p>
    <w:p w14:paraId="72B37FAB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| 10 | C</w:t>
      </w:r>
      <w:proofErr w:type="gramStart"/>
      <w:r w:rsidRPr="00645DF7">
        <w:rPr>
          <w:rFonts w:asciiTheme="majorBidi" w:hAnsiTheme="majorBidi" w:cstheme="majorBidi"/>
        </w:rPr>
        <w:t>010  |</w:t>
      </w:r>
      <w:proofErr w:type="gram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Cassanndra</w:t>
      </w:r>
      <w:proofErr w:type="spellEnd"/>
      <w:r w:rsidRPr="00645DF7">
        <w:rPr>
          <w:rFonts w:asciiTheme="majorBidi" w:hAnsiTheme="majorBidi" w:cstheme="majorBidi"/>
        </w:rPr>
        <w:t xml:space="preserve">         | P  | Belfast    | 1990-11-20 | casa90@gmail.com     |        1 |</w:t>
      </w:r>
    </w:p>
    <w:p w14:paraId="6B35BAC7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8</w:t>
      </w:r>
      <w:proofErr w:type="gramEnd"/>
      <w:r w:rsidRPr="00645DF7">
        <w:rPr>
          <w:rFonts w:asciiTheme="majorBidi" w:hAnsiTheme="majorBidi" w:cstheme="majorBidi"/>
        </w:rPr>
        <w:t xml:space="preserve"> | C008  | Andre Haru         | L  | Surabaya   | 1990-07-15 | andre.haru@gmail.com |        4 |</w:t>
      </w:r>
    </w:p>
    <w:p w14:paraId="074B67A5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7</w:t>
      </w:r>
      <w:proofErr w:type="gramEnd"/>
      <w:r w:rsidRPr="00645DF7">
        <w:rPr>
          <w:rFonts w:asciiTheme="majorBidi" w:hAnsiTheme="majorBidi" w:cstheme="majorBidi"/>
        </w:rPr>
        <w:t xml:space="preserve"> | C007  | Dewi </w:t>
      </w:r>
      <w:proofErr w:type="spellStart"/>
      <w:r w:rsidRPr="00645DF7">
        <w:rPr>
          <w:rFonts w:asciiTheme="majorBidi" w:hAnsiTheme="majorBidi" w:cstheme="majorBidi"/>
        </w:rPr>
        <w:t>Gyat</w:t>
      </w:r>
      <w:proofErr w:type="spellEnd"/>
      <w:r w:rsidRPr="00645DF7">
        <w:rPr>
          <w:rFonts w:asciiTheme="majorBidi" w:hAnsiTheme="majorBidi" w:cstheme="majorBidi"/>
        </w:rPr>
        <w:t xml:space="preserve">          | P  | Jakarta    | 1988-12-01 | giyat@gmail.com      |        1 |</w:t>
      </w:r>
    </w:p>
    <w:p w14:paraId="72D3E873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6</w:t>
      </w:r>
      <w:proofErr w:type="gramEnd"/>
      <w:r w:rsidRPr="00645DF7">
        <w:rPr>
          <w:rFonts w:asciiTheme="majorBidi" w:hAnsiTheme="majorBidi" w:cstheme="majorBidi"/>
        </w:rPr>
        <w:t xml:space="preserve"> | C006  | Gayatri Dwi        | P  | Jakarta    | 1987-11-28 | gaya87@gmail.com     |        1 |</w:t>
      </w:r>
    </w:p>
    <w:p w14:paraId="468976DE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5</w:t>
      </w:r>
      <w:proofErr w:type="gramEnd"/>
      <w:r w:rsidRPr="00645DF7">
        <w:rPr>
          <w:rFonts w:asciiTheme="majorBidi" w:hAnsiTheme="majorBidi" w:cstheme="majorBidi"/>
        </w:rPr>
        <w:t xml:space="preserve"> | C005  | </w:t>
      </w:r>
      <w:proofErr w:type="spellStart"/>
      <w:r w:rsidRPr="00645DF7">
        <w:rPr>
          <w:rFonts w:asciiTheme="majorBidi" w:hAnsiTheme="majorBidi" w:cstheme="majorBidi"/>
        </w:rPr>
        <w:t>Pradabashu</w:t>
      </w:r>
      <w:proofErr w:type="spellEnd"/>
      <w:r w:rsidRPr="00645DF7">
        <w:rPr>
          <w:rFonts w:asciiTheme="majorBidi" w:hAnsiTheme="majorBidi" w:cstheme="majorBidi"/>
        </w:rPr>
        <w:t xml:space="preserve">         | L  | Pati       | 1985-04-02 | prada85@gmail.com    |        2 |</w:t>
      </w:r>
    </w:p>
    <w:p w14:paraId="22A1FC7D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3</w:t>
      </w:r>
      <w:proofErr w:type="gramEnd"/>
      <w:r w:rsidRPr="00645DF7">
        <w:rPr>
          <w:rFonts w:asciiTheme="majorBidi" w:hAnsiTheme="majorBidi" w:cstheme="majorBidi"/>
        </w:rPr>
        <w:t xml:space="preserve"> | C003  | Sekar Mirah        | P  | Kediri     | 1983-02-20 | mirah@yahoo.com      |        1 |</w:t>
      </w:r>
    </w:p>
    <w:p w14:paraId="3B601915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4</w:t>
      </w:r>
      <w:proofErr w:type="gramEnd"/>
      <w:r w:rsidRPr="00645DF7">
        <w:rPr>
          <w:rFonts w:asciiTheme="majorBidi" w:hAnsiTheme="majorBidi" w:cstheme="majorBidi"/>
        </w:rPr>
        <w:t xml:space="preserve"> | C004  | </w:t>
      </w:r>
      <w:proofErr w:type="spellStart"/>
      <w:r w:rsidRPr="00645DF7">
        <w:rPr>
          <w:rFonts w:asciiTheme="majorBidi" w:hAnsiTheme="majorBidi" w:cstheme="majorBidi"/>
        </w:rPr>
        <w:t>Swandaru</w:t>
      </w:r>
      <w:proofErr w:type="spellEnd"/>
      <w:r w:rsidRPr="00645DF7">
        <w:rPr>
          <w:rFonts w:asciiTheme="majorBidi" w:hAnsiTheme="majorBidi" w:cstheme="majorBidi"/>
        </w:rPr>
        <w:t xml:space="preserve"> Geni      | L  | Kediri     | 1981-01-04 | swandaru@yahoo.com   |        4 |</w:t>
      </w:r>
    </w:p>
    <w:p w14:paraId="70AF1404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2</w:t>
      </w:r>
      <w:proofErr w:type="gramEnd"/>
      <w:r w:rsidRPr="00645DF7">
        <w:rPr>
          <w:rFonts w:asciiTheme="majorBidi" w:hAnsiTheme="majorBidi" w:cstheme="majorBidi"/>
        </w:rPr>
        <w:t xml:space="preserve"> | C002  | Pandan Wangi       | P  | Yogyakarta | 1950-01-01 | wangi@gmail.com      |        2 |</w:t>
      </w:r>
    </w:p>
    <w:p w14:paraId="4F96E808" w14:textId="079FD20C" w:rsid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+----+-------+--------------------+----+------------+------------+----------------------+----------+</w:t>
      </w:r>
    </w:p>
    <w:p w14:paraId="1FC7988C" w14:textId="77777777" w:rsidR="0061292B" w:rsidRPr="0061292B" w:rsidRDefault="0061292B" w:rsidP="00833E97">
      <w:pPr>
        <w:spacing w:line="360" w:lineRule="auto"/>
        <w:ind w:left="720"/>
        <w:rPr>
          <w:rFonts w:asciiTheme="majorBidi" w:hAnsiTheme="majorBidi" w:cstheme="majorBidi"/>
        </w:rPr>
      </w:pPr>
    </w:p>
    <w:p w14:paraId="00000018" w14:textId="42220AF1" w:rsidR="00B743E5" w:rsidRPr="0061292B" w:rsidRDefault="00B44BED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Tampilkan</w:t>
      </w:r>
      <w:proofErr w:type="spellEnd"/>
      <w:r w:rsidRPr="0061292B">
        <w:rPr>
          <w:rFonts w:asciiTheme="majorBidi" w:hAnsiTheme="majorBidi" w:cstheme="majorBidi"/>
        </w:rPr>
        <w:t xml:space="preserve"> data </w:t>
      </w:r>
      <w:proofErr w:type="spellStart"/>
      <w:r w:rsidRPr="0061292B">
        <w:rPr>
          <w:rFonts w:asciiTheme="majorBidi" w:hAnsiTheme="majorBidi" w:cstheme="majorBidi"/>
        </w:rPr>
        <w:t>pelanggan</w:t>
      </w:r>
      <w:proofErr w:type="spellEnd"/>
      <w:r w:rsidRPr="0061292B">
        <w:rPr>
          <w:rFonts w:asciiTheme="majorBidi" w:hAnsiTheme="majorBidi" w:cstheme="majorBidi"/>
        </w:rPr>
        <w:t xml:space="preserve"> yang </w:t>
      </w:r>
      <w:proofErr w:type="spellStart"/>
      <w:r w:rsidRPr="0061292B">
        <w:rPr>
          <w:rFonts w:asciiTheme="majorBidi" w:hAnsiTheme="majorBidi" w:cstheme="majorBidi"/>
        </w:rPr>
        <w:t>lahirnya</w:t>
      </w:r>
      <w:proofErr w:type="spellEnd"/>
      <w:r w:rsidRPr="0061292B">
        <w:rPr>
          <w:rFonts w:asciiTheme="majorBidi" w:hAnsiTheme="majorBidi" w:cstheme="majorBidi"/>
        </w:rPr>
        <w:t xml:space="preserve"> di Jakarta dan </w:t>
      </w:r>
      <w:proofErr w:type="spellStart"/>
      <w:r w:rsidRPr="0061292B">
        <w:rPr>
          <w:rFonts w:asciiTheme="majorBidi" w:hAnsiTheme="majorBidi" w:cstheme="majorBidi"/>
        </w:rPr>
        <w:t>gendernya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perempuan</w:t>
      </w:r>
      <w:proofErr w:type="spellEnd"/>
    </w:p>
    <w:p w14:paraId="2F0A8AB5" w14:textId="69AD43CF" w:rsidR="006D3DA0" w:rsidRDefault="00666FFF" w:rsidP="006D3DA0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SELECT * FROM </w:t>
      </w:r>
      <w:proofErr w:type="spellStart"/>
      <w:r w:rsidRPr="0061292B">
        <w:rPr>
          <w:rFonts w:asciiTheme="majorBidi" w:hAnsiTheme="majorBidi" w:cstheme="majorBidi"/>
        </w:rPr>
        <w:t>pelanggan</w:t>
      </w:r>
      <w:proofErr w:type="spellEnd"/>
      <w:r w:rsidRPr="0061292B">
        <w:rPr>
          <w:rFonts w:asciiTheme="majorBidi" w:hAnsiTheme="majorBidi" w:cstheme="majorBidi"/>
        </w:rPr>
        <w:t xml:space="preserve"> WHERE </w:t>
      </w:r>
      <w:proofErr w:type="spellStart"/>
      <w:r w:rsidRPr="0061292B">
        <w:rPr>
          <w:rFonts w:asciiTheme="majorBidi" w:hAnsiTheme="majorBidi" w:cstheme="majorBidi"/>
        </w:rPr>
        <w:t>tmp_lahir</w:t>
      </w:r>
      <w:proofErr w:type="spellEnd"/>
      <w:r w:rsidRPr="0061292B">
        <w:rPr>
          <w:rFonts w:asciiTheme="majorBidi" w:hAnsiTheme="majorBidi" w:cstheme="majorBidi"/>
        </w:rPr>
        <w:t>='</w:t>
      </w:r>
      <w:proofErr w:type="spellStart"/>
      <w:r w:rsidRPr="0061292B">
        <w:rPr>
          <w:rFonts w:asciiTheme="majorBidi" w:hAnsiTheme="majorBidi" w:cstheme="majorBidi"/>
        </w:rPr>
        <w:t>jakarta</w:t>
      </w:r>
      <w:proofErr w:type="spellEnd"/>
      <w:r w:rsidRPr="0061292B">
        <w:rPr>
          <w:rFonts w:asciiTheme="majorBidi" w:hAnsiTheme="majorBidi" w:cstheme="majorBidi"/>
        </w:rPr>
        <w:t xml:space="preserve">' AND </w:t>
      </w:r>
      <w:proofErr w:type="spellStart"/>
      <w:r w:rsidRPr="0061292B">
        <w:rPr>
          <w:rFonts w:asciiTheme="majorBidi" w:hAnsiTheme="majorBidi" w:cstheme="majorBidi"/>
        </w:rPr>
        <w:t>jk</w:t>
      </w:r>
      <w:proofErr w:type="spellEnd"/>
      <w:r w:rsidRPr="0061292B">
        <w:rPr>
          <w:rFonts w:asciiTheme="majorBidi" w:hAnsiTheme="majorBidi" w:cstheme="majorBidi"/>
        </w:rPr>
        <w:t>='P';</w:t>
      </w:r>
    </w:p>
    <w:p w14:paraId="30096108" w14:textId="793EB642" w:rsidR="0061292B" w:rsidRDefault="00645DF7" w:rsidP="006D3DA0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257A5002" w14:textId="77777777" w:rsidR="00645DF7" w:rsidRPr="00843787" w:rsidRDefault="00645DF7" w:rsidP="00645DF7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pelanggan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tmp_lahir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= '</w:t>
      </w:r>
      <w:proofErr w:type="spellStart"/>
      <w:r w:rsidRPr="00843787">
        <w:rPr>
          <w:rFonts w:asciiTheme="majorBidi" w:hAnsiTheme="majorBidi" w:cstheme="majorBidi"/>
          <w:b/>
          <w:bCs/>
        </w:rPr>
        <w:t>jakarta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' AND </w:t>
      </w:r>
      <w:proofErr w:type="spellStart"/>
      <w:r w:rsidRPr="00843787">
        <w:rPr>
          <w:rFonts w:asciiTheme="majorBidi" w:hAnsiTheme="majorBidi" w:cstheme="majorBidi"/>
          <w:b/>
          <w:bCs/>
        </w:rPr>
        <w:t>jk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= 'P';</w:t>
      </w:r>
    </w:p>
    <w:p w14:paraId="605C167F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+----+-------+-------------+----+-----------+------------+------------------+----------+</w:t>
      </w:r>
    </w:p>
    <w:p w14:paraId="47D7E1B3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id | </w:t>
      </w:r>
      <w:proofErr w:type="spellStart"/>
      <w:proofErr w:type="gram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 |</w:t>
      </w:r>
      <w:proofErr w:type="gram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nama</w:t>
      </w:r>
      <w:proofErr w:type="spellEnd"/>
      <w:r w:rsidRPr="00645DF7">
        <w:rPr>
          <w:rFonts w:asciiTheme="majorBidi" w:hAnsiTheme="majorBidi" w:cstheme="majorBidi"/>
        </w:rPr>
        <w:t xml:space="preserve">        | </w:t>
      </w:r>
      <w:proofErr w:type="spellStart"/>
      <w:r w:rsidRPr="00645DF7">
        <w:rPr>
          <w:rFonts w:asciiTheme="majorBidi" w:hAnsiTheme="majorBidi" w:cstheme="majorBidi"/>
        </w:rPr>
        <w:t>jk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tmp_lahir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tgl_lahir</w:t>
      </w:r>
      <w:proofErr w:type="spellEnd"/>
      <w:r w:rsidRPr="00645DF7">
        <w:rPr>
          <w:rFonts w:asciiTheme="majorBidi" w:hAnsiTheme="majorBidi" w:cstheme="majorBidi"/>
        </w:rPr>
        <w:t xml:space="preserve">  | email            | </w:t>
      </w:r>
      <w:proofErr w:type="spellStart"/>
      <w:r w:rsidRPr="00645DF7">
        <w:rPr>
          <w:rFonts w:asciiTheme="majorBidi" w:hAnsiTheme="majorBidi" w:cstheme="majorBidi"/>
        </w:rPr>
        <w:t>kartu_id</w:t>
      </w:r>
      <w:proofErr w:type="spellEnd"/>
      <w:r w:rsidRPr="00645DF7">
        <w:rPr>
          <w:rFonts w:asciiTheme="majorBidi" w:hAnsiTheme="majorBidi" w:cstheme="majorBidi"/>
        </w:rPr>
        <w:t xml:space="preserve"> |</w:t>
      </w:r>
    </w:p>
    <w:p w14:paraId="3FFA6885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+----+-------+-------------+----+-----------+------------+------------------+----------+</w:t>
      </w:r>
    </w:p>
    <w:p w14:paraId="04887DA7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6</w:t>
      </w:r>
      <w:proofErr w:type="gramEnd"/>
      <w:r w:rsidRPr="00645DF7">
        <w:rPr>
          <w:rFonts w:asciiTheme="majorBidi" w:hAnsiTheme="majorBidi" w:cstheme="majorBidi"/>
        </w:rPr>
        <w:t xml:space="preserve"> | C006  | Gayatri Dwi | P  | Jakarta   | 1987-11-28 | gaya87@gmail.com |        1 |</w:t>
      </w:r>
    </w:p>
    <w:p w14:paraId="03492027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lastRenderedPageBreak/>
        <w:t>|  7</w:t>
      </w:r>
      <w:proofErr w:type="gramEnd"/>
      <w:r w:rsidRPr="00645DF7">
        <w:rPr>
          <w:rFonts w:asciiTheme="majorBidi" w:hAnsiTheme="majorBidi" w:cstheme="majorBidi"/>
        </w:rPr>
        <w:t xml:space="preserve"> | C007  | Dewi </w:t>
      </w:r>
      <w:proofErr w:type="spellStart"/>
      <w:r w:rsidRPr="00645DF7">
        <w:rPr>
          <w:rFonts w:asciiTheme="majorBidi" w:hAnsiTheme="majorBidi" w:cstheme="majorBidi"/>
        </w:rPr>
        <w:t>Gyat</w:t>
      </w:r>
      <w:proofErr w:type="spellEnd"/>
      <w:r w:rsidRPr="00645DF7">
        <w:rPr>
          <w:rFonts w:asciiTheme="majorBidi" w:hAnsiTheme="majorBidi" w:cstheme="majorBidi"/>
        </w:rPr>
        <w:t xml:space="preserve">   | P  | Jakarta   | 1988-12-01 | giyat@gmail.com  |        1 |</w:t>
      </w:r>
    </w:p>
    <w:p w14:paraId="2763194A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12 | K0011 | Ira         | </w:t>
      </w:r>
      <w:proofErr w:type="gramStart"/>
      <w:r w:rsidRPr="00645DF7">
        <w:rPr>
          <w:rFonts w:asciiTheme="majorBidi" w:hAnsiTheme="majorBidi" w:cstheme="majorBidi"/>
        </w:rPr>
        <w:t>P  |</w:t>
      </w:r>
      <w:proofErr w:type="gramEnd"/>
      <w:r w:rsidRPr="00645DF7">
        <w:rPr>
          <w:rFonts w:asciiTheme="majorBidi" w:hAnsiTheme="majorBidi" w:cstheme="majorBidi"/>
        </w:rPr>
        <w:t xml:space="preserve"> Jakarta   | 2023-11-07 | ira@gmail.com    |        4 |</w:t>
      </w:r>
    </w:p>
    <w:p w14:paraId="20C6313C" w14:textId="1FCDEA4D" w:rsid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+----+-------+-------------+----+-----------+------------+------------------+----------+</w:t>
      </w:r>
    </w:p>
    <w:p w14:paraId="07200069" w14:textId="77777777" w:rsidR="0061292B" w:rsidRPr="0061292B" w:rsidRDefault="0061292B" w:rsidP="006D3DA0">
      <w:pPr>
        <w:spacing w:line="360" w:lineRule="auto"/>
        <w:ind w:left="720"/>
        <w:rPr>
          <w:rFonts w:asciiTheme="majorBidi" w:hAnsiTheme="majorBidi" w:cstheme="majorBidi"/>
        </w:rPr>
      </w:pPr>
    </w:p>
    <w:p w14:paraId="00000019" w14:textId="64664A72" w:rsidR="00B743E5" w:rsidRPr="0061292B" w:rsidRDefault="00B44BED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Tampilkan</w:t>
      </w:r>
      <w:proofErr w:type="spellEnd"/>
      <w:r w:rsidRPr="0061292B">
        <w:rPr>
          <w:rFonts w:asciiTheme="majorBidi" w:hAnsiTheme="majorBidi" w:cstheme="majorBidi"/>
        </w:rPr>
        <w:t xml:space="preserve"> data </w:t>
      </w:r>
      <w:proofErr w:type="spellStart"/>
      <w:r w:rsidRPr="0061292B">
        <w:rPr>
          <w:rFonts w:asciiTheme="majorBidi" w:hAnsiTheme="majorBidi" w:cstheme="majorBidi"/>
        </w:rPr>
        <w:t>pelanggan</w:t>
      </w:r>
      <w:proofErr w:type="spellEnd"/>
      <w:r w:rsidRPr="0061292B">
        <w:rPr>
          <w:rFonts w:asciiTheme="majorBidi" w:hAnsiTheme="majorBidi" w:cstheme="majorBidi"/>
        </w:rPr>
        <w:t xml:space="preserve"> yang ID </w:t>
      </w:r>
      <w:proofErr w:type="spellStart"/>
      <w:r w:rsidRPr="0061292B">
        <w:rPr>
          <w:rFonts w:asciiTheme="majorBidi" w:hAnsiTheme="majorBidi" w:cstheme="majorBidi"/>
        </w:rPr>
        <w:t>nya</w:t>
      </w:r>
      <w:proofErr w:type="spellEnd"/>
      <w:r w:rsidRPr="0061292B">
        <w:rPr>
          <w:rFonts w:asciiTheme="majorBidi" w:hAnsiTheme="majorBidi" w:cstheme="majorBidi"/>
        </w:rPr>
        <w:t xml:space="preserve"> 2, 4 dan 6</w:t>
      </w:r>
    </w:p>
    <w:p w14:paraId="4342E110" w14:textId="342B149B" w:rsidR="00CC1676" w:rsidRDefault="00512425" w:rsidP="00CC1676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SELECT * from </w:t>
      </w:r>
      <w:proofErr w:type="spellStart"/>
      <w:r w:rsidRPr="0061292B">
        <w:rPr>
          <w:rFonts w:asciiTheme="majorBidi" w:hAnsiTheme="majorBidi" w:cstheme="majorBidi"/>
        </w:rPr>
        <w:t>pelanggan</w:t>
      </w:r>
      <w:proofErr w:type="spellEnd"/>
      <w:r w:rsidRPr="0061292B">
        <w:rPr>
          <w:rFonts w:asciiTheme="majorBidi" w:hAnsiTheme="majorBidi" w:cstheme="majorBidi"/>
        </w:rPr>
        <w:t xml:space="preserve"> WHERE id IN (2,4,6);</w:t>
      </w:r>
    </w:p>
    <w:p w14:paraId="62B193D9" w14:textId="7FDD9E4E" w:rsidR="0061292B" w:rsidRDefault="00645DF7" w:rsidP="00CC1676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0109BC1D" w14:textId="77777777" w:rsidR="00645DF7" w:rsidRPr="00843787" w:rsidRDefault="00645DF7" w:rsidP="00645DF7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pelanggan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id IN (2, 4, 6);</w:t>
      </w:r>
    </w:p>
    <w:p w14:paraId="6D824B92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+----+------+---------------+----+------------+------------+--------------------+----------+</w:t>
      </w:r>
    </w:p>
    <w:p w14:paraId="3A9A123B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id | </w:t>
      </w:r>
      <w:proofErr w:type="spell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nama</w:t>
      </w:r>
      <w:proofErr w:type="spellEnd"/>
      <w:r w:rsidRPr="00645DF7">
        <w:rPr>
          <w:rFonts w:asciiTheme="majorBidi" w:hAnsiTheme="majorBidi" w:cstheme="majorBidi"/>
        </w:rPr>
        <w:t xml:space="preserve">          | </w:t>
      </w:r>
      <w:proofErr w:type="spellStart"/>
      <w:r w:rsidRPr="00645DF7">
        <w:rPr>
          <w:rFonts w:asciiTheme="majorBidi" w:hAnsiTheme="majorBidi" w:cstheme="majorBidi"/>
        </w:rPr>
        <w:t>jk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tmp_</w:t>
      </w:r>
      <w:proofErr w:type="gramStart"/>
      <w:r w:rsidRPr="00645DF7">
        <w:rPr>
          <w:rFonts w:asciiTheme="majorBidi" w:hAnsiTheme="majorBidi" w:cstheme="majorBidi"/>
        </w:rPr>
        <w:t>lahir</w:t>
      </w:r>
      <w:proofErr w:type="spellEnd"/>
      <w:r w:rsidRPr="00645DF7">
        <w:rPr>
          <w:rFonts w:asciiTheme="majorBidi" w:hAnsiTheme="majorBidi" w:cstheme="majorBidi"/>
        </w:rPr>
        <w:t xml:space="preserve">  |</w:t>
      </w:r>
      <w:proofErr w:type="gram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tgl_lahir</w:t>
      </w:r>
      <w:proofErr w:type="spellEnd"/>
      <w:r w:rsidRPr="00645DF7">
        <w:rPr>
          <w:rFonts w:asciiTheme="majorBidi" w:hAnsiTheme="majorBidi" w:cstheme="majorBidi"/>
        </w:rPr>
        <w:t xml:space="preserve">  | email              | </w:t>
      </w:r>
      <w:proofErr w:type="spellStart"/>
      <w:r w:rsidRPr="00645DF7">
        <w:rPr>
          <w:rFonts w:asciiTheme="majorBidi" w:hAnsiTheme="majorBidi" w:cstheme="majorBidi"/>
        </w:rPr>
        <w:t>kartu_id</w:t>
      </w:r>
      <w:proofErr w:type="spellEnd"/>
      <w:r w:rsidRPr="00645DF7">
        <w:rPr>
          <w:rFonts w:asciiTheme="majorBidi" w:hAnsiTheme="majorBidi" w:cstheme="majorBidi"/>
        </w:rPr>
        <w:t xml:space="preserve"> |</w:t>
      </w:r>
    </w:p>
    <w:p w14:paraId="43BA3FEB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+----+------+---------------+----+------------+------------+--------------------+----------+</w:t>
      </w:r>
    </w:p>
    <w:p w14:paraId="5B32F615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2</w:t>
      </w:r>
      <w:proofErr w:type="gramEnd"/>
      <w:r w:rsidRPr="00645DF7">
        <w:rPr>
          <w:rFonts w:asciiTheme="majorBidi" w:hAnsiTheme="majorBidi" w:cstheme="majorBidi"/>
        </w:rPr>
        <w:t xml:space="preserve"> | C002 | Pandan Wangi  | P  | Yogyakarta | 1950-01-01 | wangi@gmail.com    |        2 |</w:t>
      </w:r>
    </w:p>
    <w:p w14:paraId="4D176A0E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4</w:t>
      </w:r>
      <w:proofErr w:type="gramEnd"/>
      <w:r w:rsidRPr="00645DF7">
        <w:rPr>
          <w:rFonts w:asciiTheme="majorBidi" w:hAnsiTheme="majorBidi" w:cstheme="majorBidi"/>
        </w:rPr>
        <w:t xml:space="preserve"> | C004 | </w:t>
      </w:r>
      <w:proofErr w:type="spellStart"/>
      <w:r w:rsidRPr="00645DF7">
        <w:rPr>
          <w:rFonts w:asciiTheme="majorBidi" w:hAnsiTheme="majorBidi" w:cstheme="majorBidi"/>
        </w:rPr>
        <w:t>Swandaru</w:t>
      </w:r>
      <w:proofErr w:type="spellEnd"/>
      <w:r w:rsidRPr="00645DF7">
        <w:rPr>
          <w:rFonts w:asciiTheme="majorBidi" w:hAnsiTheme="majorBidi" w:cstheme="majorBidi"/>
        </w:rPr>
        <w:t xml:space="preserve"> Geni | L  | Kediri     | 1981-01-04 | swandaru@yahoo.com |        4 |</w:t>
      </w:r>
    </w:p>
    <w:p w14:paraId="164C808B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6</w:t>
      </w:r>
      <w:proofErr w:type="gramEnd"/>
      <w:r w:rsidRPr="00645DF7">
        <w:rPr>
          <w:rFonts w:asciiTheme="majorBidi" w:hAnsiTheme="majorBidi" w:cstheme="majorBidi"/>
        </w:rPr>
        <w:t xml:space="preserve"> | C006 | Gayatri Dwi   | P  | Jakarta    | 1987-11-28 | gaya87@gmail.com   |        1 |</w:t>
      </w:r>
    </w:p>
    <w:p w14:paraId="02DA92B5" w14:textId="0FEC05BA" w:rsid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+----+------+---------------+----+------------+------------+--------------------+----------+</w:t>
      </w:r>
    </w:p>
    <w:p w14:paraId="7EEFF675" w14:textId="77777777" w:rsidR="0061292B" w:rsidRPr="0061292B" w:rsidRDefault="0061292B" w:rsidP="00CC1676">
      <w:pPr>
        <w:spacing w:line="360" w:lineRule="auto"/>
        <w:ind w:left="720"/>
        <w:rPr>
          <w:rFonts w:asciiTheme="majorBidi" w:hAnsiTheme="majorBidi" w:cstheme="majorBidi"/>
        </w:rPr>
      </w:pPr>
    </w:p>
    <w:p w14:paraId="0000001A" w14:textId="73C245A3" w:rsidR="00B743E5" w:rsidRPr="0061292B" w:rsidRDefault="00B44BED">
      <w:pPr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1292B">
        <w:rPr>
          <w:rFonts w:asciiTheme="majorBidi" w:hAnsiTheme="majorBidi" w:cstheme="majorBidi"/>
        </w:rPr>
        <w:t>Tampilkan</w:t>
      </w:r>
      <w:proofErr w:type="spellEnd"/>
      <w:r w:rsidRPr="0061292B">
        <w:rPr>
          <w:rFonts w:asciiTheme="majorBidi" w:hAnsiTheme="majorBidi" w:cstheme="majorBidi"/>
        </w:rPr>
        <w:t xml:space="preserve"> data </w:t>
      </w:r>
      <w:proofErr w:type="spellStart"/>
      <w:r w:rsidRPr="0061292B">
        <w:rPr>
          <w:rFonts w:asciiTheme="majorBidi" w:hAnsiTheme="majorBidi" w:cstheme="majorBidi"/>
        </w:rPr>
        <w:t>produk</w:t>
      </w:r>
      <w:proofErr w:type="spellEnd"/>
      <w:r w:rsidRPr="0061292B">
        <w:rPr>
          <w:rFonts w:asciiTheme="majorBidi" w:hAnsiTheme="majorBidi" w:cstheme="majorBidi"/>
        </w:rPr>
        <w:t xml:space="preserve"> yang </w:t>
      </w:r>
      <w:proofErr w:type="spellStart"/>
      <w:r w:rsidRPr="0061292B">
        <w:rPr>
          <w:rFonts w:asciiTheme="majorBidi" w:hAnsiTheme="majorBidi" w:cstheme="majorBidi"/>
        </w:rPr>
        <w:t>harganya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antara</w:t>
      </w:r>
      <w:proofErr w:type="spellEnd"/>
      <w:r w:rsidRPr="0061292B">
        <w:rPr>
          <w:rFonts w:asciiTheme="majorBidi" w:hAnsiTheme="majorBidi" w:cstheme="majorBidi"/>
        </w:rPr>
        <w:t xml:space="preserve"> 500 </w:t>
      </w:r>
      <w:proofErr w:type="spellStart"/>
      <w:r w:rsidRPr="0061292B">
        <w:rPr>
          <w:rFonts w:asciiTheme="majorBidi" w:hAnsiTheme="majorBidi" w:cstheme="majorBidi"/>
        </w:rPr>
        <w:t>ribu</w:t>
      </w:r>
      <w:proofErr w:type="spellEnd"/>
      <w:r w:rsidRPr="0061292B">
        <w:rPr>
          <w:rFonts w:asciiTheme="majorBidi" w:hAnsiTheme="majorBidi" w:cstheme="majorBidi"/>
        </w:rPr>
        <w:t xml:space="preserve"> </w:t>
      </w:r>
      <w:proofErr w:type="spellStart"/>
      <w:r w:rsidRPr="0061292B">
        <w:rPr>
          <w:rFonts w:asciiTheme="majorBidi" w:hAnsiTheme="majorBidi" w:cstheme="majorBidi"/>
        </w:rPr>
        <w:t>sampai</w:t>
      </w:r>
      <w:proofErr w:type="spellEnd"/>
      <w:r w:rsidRPr="0061292B">
        <w:rPr>
          <w:rFonts w:asciiTheme="majorBidi" w:hAnsiTheme="majorBidi" w:cstheme="majorBidi"/>
        </w:rPr>
        <w:t xml:space="preserve"> 6 </w:t>
      </w:r>
      <w:proofErr w:type="spellStart"/>
      <w:r w:rsidRPr="0061292B">
        <w:rPr>
          <w:rFonts w:asciiTheme="majorBidi" w:hAnsiTheme="majorBidi" w:cstheme="majorBidi"/>
        </w:rPr>
        <w:t>juta</w:t>
      </w:r>
      <w:proofErr w:type="spellEnd"/>
    </w:p>
    <w:p w14:paraId="7EF67B6B" w14:textId="5DF60390" w:rsidR="00512425" w:rsidRDefault="005237AB" w:rsidP="00512425">
      <w:pPr>
        <w:spacing w:line="360" w:lineRule="auto"/>
        <w:ind w:left="720"/>
        <w:rPr>
          <w:rFonts w:asciiTheme="majorBidi" w:hAnsiTheme="majorBidi" w:cstheme="majorBidi"/>
        </w:rPr>
      </w:pPr>
      <w:r w:rsidRPr="0061292B">
        <w:rPr>
          <w:rFonts w:asciiTheme="majorBidi" w:hAnsiTheme="majorBidi" w:cstheme="majorBidi"/>
        </w:rPr>
        <w:t xml:space="preserve">SELECT * FROM </w:t>
      </w:r>
      <w:proofErr w:type="spellStart"/>
      <w:r w:rsidRPr="0061292B">
        <w:rPr>
          <w:rFonts w:asciiTheme="majorBidi" w:hAnsiTheme="majorBidi" w:cstheme="majorBidi"/>
        </w:rPr>
        <w:t>produk</w:t>
      </w:r>
      <w:proofErr w:type="spellEnd"/>
      <w:r w:rsidRPr="0061292B">
        <w:rPr>
          <w:rFonts w:asciiTheme="majorBidi" w:hAnsiTheme="majorBidi" w:cstheme="majorBidi"/>
        </w:rPr>
        <w:t xml:space="preserve"> WHERE </w:t>
      </w:r>
      <w:proofErr w:type="spellStart"/>
      <w:r w:rsidRPr="0061292B">
        <w:rPr>
          <w:rFonts w:asciiTheme="majorBidi" w:hAnsiTheme="majorBidi" w:cstheme="majorBidi"/>
        </w:rPr>
        <w:t>harga_jual</w:t>
      </w:r>
      <w:proofErr w:type="spellEnd"/>
      <w:r w:rsidRPr="0061292B">
        <w:rPr>
          <w:rFonts w:asciiTheme="majorBidi" w:hAnsiTheme="majorBidi" w:cstheme="majorBidi"/>
        </w:rPr>
        <w:t xml:space="preserve"> &gt;= 500000 AND </w:t>
      </w:r>
      <w:proofErr w:type="spellStart"/>
      <w:r w:rsidRPr="0061292B">
        <w:rPr>
          <w:rFonts w:asciiTheme="majorBidi" w:hAnsiTheme="majorBidi" w:cstheme="majorBidi"/>
        </w:rPr>
        <w:t>harga_jual</w:t>
      </w:r>
      <w:proofErr w:type="spellEnd"/>
      <w:r w:rsidRPr="0061292B">
        <w:rPr>
          <w:rFonts w:asciiTheme="majorBidi" w:hAnsiTheme="majorBidi" w:cstheme="majorBidi"/>
        </w:rPr>
        <w:t>&lt;= 6000000;</w:t>
      </w:r>
    </w:p>
    <w:p w14:paraId="59C34785" w14:textId="78EB0C5C" w:rsidR="0061292B" w:rsidRDefault="00645DF7" w:rsidP="00512425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570E2F47" w14:textId="77777777" w:rsidR="00645DF7" w:rsidRPr="00843787" w:rsidRDefault="00645DF7" w:rsidP="00645DF7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produk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harga_jual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&gt;= 500000 AND </w:t>
      </w:r>
      <w:proofErr w:type="spellStart"/>
      <w:r w:rsidRPr="00843787">
        <w:rPr>
          <w:rFonts w:asciiTheme="majorBidi" w:hAnsiTheme="majorBidi" w:cstheme="majorBidi"/>
          <w:b/>
          <w:bCs/>
        </w:rPr>
        <w:t>harga_jual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&lt;= 6000000;</w:t>
      </w:r>
    </w:p>
    <w:p w14:paraId="56388804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+----+-------+----------------+------------+------------+------+----------+------------------------+-----------+-----------------+</w:t>
      </w:r>
    </w:p>
    <w:p w14:paraId="51C6D765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| id | </w:t>
      </w:r>
      <w:proofErr w:type="spellStart"/>
      <w:proofErr w:type="gram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 |</w:t>
      </w:r>
      <w:proofErr w:type="gram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nama</w:t>
      </w:r>
      <w:proofErr w:type="spellEnd"/>
      <w:r w:rsidRPr="00645DF7">
        <w:rPr>
          <w:rFonts w:asciiTheme="majorBidi" w:hAnsiTheme="majorBidi" w:cstheme="majorBidi"/>
        </w:rPr>
        <w:t xml:space="preserve">           | </w:t>
      </w:r>
      <w:proofErr w:type="spellStart"/>
      <w:r w:rsidRPr="00645DF7">
        <w:rPr>
          <w:rFonts w:asciiTheme="majorBidi" w:hAnsiTheme="majorBidi" w:cstheme="majorBidi"/>
        </w:rPr>
        <w:t>harga_beli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harga_jual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stok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min_stok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foto</w:t>
      </w:r>
      <w:proofErr w:type="spellEnd"/>
      <w:r w:rsidRPr="00645DF7">
        <w:rPr>
          <w:rFonts w:asciiTheme="majorBidi" w:hAnsiTheme="majorBidi" w:cstheme="majorBidi"/>
        </w:rPr>
        <w:t xml:space="preserve">                   | </w:t>
      </w:r>
      <w:proofErr w:type="spellStart"/>
      <w:r w:rsidRPr="00645DF7">
        <w:rPr>
          <w:rFonts w:asciiTheme="majorBidi" w:hAnsiTheme="majorBidi" w:cstheme="majorBidi"/>
        </w:rPr>
        <w:t>deskripsi</w:t>
      </w:r>
      <w:proofErr w:type="spellEnd"/>
      <w:r w:rsidRPr="00645DF7">
        <w:rPr>
          <w:rFonts w:asciiTheme="majorBidi" w:hAnsiTheme="majorBidi" w:cstheme="majorBidi"/>
        </w:rPr>
        <w:t xml:space="preserve"> | </w:t>
      </w:r>
      <w:proofErr w:type="spellStart"/>
      <w:r w:rsidRPr="00645DF7">
        <w:rPr>
          <w:rFonts w:asciiTheme="majorBidi" w:hAnsiTheme="majorBidi" w:cstheme="majorBidi"/>
        </w:rPr>
        <w:t>jenis_produk_id</w:t>
      </w:r>
      <w:proofErr w:type="spellEnd"/>
      <w:r w:rsidRPr="00645DF7">
        <w:rPr>
          <w:rFonts w:asciiTheme="majorBidi" w:hAnsiTheme="majorBidi" w:cstheme="majorBidi"/>
        </w:rPr>
        <w:t xml:space="preserve"> |</w:t>
      </w:r>
    </w:p>
    <w:p w14:paraId="544224A4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+----+-------+----------------+------------+------------+------+----------+------------------------+-----------+-----------------+</w:t>
      </w:r>
    </w:p>
    <w:p w14:paraId="08849773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3</w:t>
      </w:r>
      <w:proofErr w:type="gramEnd"/>
      <w:r w:rsidRPr="00645DF7">
        <w:rPr>
          <w:rFonts w:asciiTheme="majorBidi" w:hAnsiTheme="majorBidi" w:cstheme="majorBidi"/>
        </w:rPr>
        <w:t xml:space="preserve"> | K001  | </w:t>
      </w:r>
      <w:proofErr w:type="spellStart"/>
      <w:r w:rsidRPr="00645DF7">
        <w:rPr>
          <w:rFonts w:asciiTheme="majorBidi" w:hAnsiTheme="majorBidi" w:cstheme="majorBidi"/>
        </w:rPr>
        <w:t>Kulkas</w:t>
      </w:r>
      <w:proofErr w:type="spellEnd"/>
      <w:r w:rsidRPr="00645DF7">
        <w:rPr>
          <w:rFonts w:asciiTheme="majorBidi" w:hAnsiTheme="majorBidi" w:cstheme="majorBidi"/>
        </w:rPr>
        <w:t xml:space="preserve"> 2 </w:t>
      </w:r>
      <w:proofErr w:type="spellStart"/>
      <w:r w:rsidRPr="00645DF7">
        <w:rPr>
          <w:rFonts w:asciiTheme="majorBidi" w:hAnsiTheme="majorBidi" w:cstheme="majorBidi"/>
        </w:rPr>
        <w:t>pintu</w:t>
      </w:r>
      <w:proofErr w:type="spellEnd"/>
      <w:r w:rsidRPr="00645DF7">
        <w:rPr>
          <w:rFonts w:asciiTheme="majorBidi" w:hAnsiTheme="majorBidi" w:cstheme="majorBidi"/>
        </w:rPr>
        <w:t xml:space="preserve"> |    3500000 |    4680000 |    6 |        2 |                        | NULL      |               1 |</w:t>
      </w:r>
    </w:p>
    <w:p w14:paraId="61B2D185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645DF7">
        <w:rPr>
          <w:rFonts w:asciiTheme="majorBidi" w:hAnsiTheme="majorBidi" w:cstheme="majorBidi"/>
        </w:rPr>
        <w:t>|  4</w:t>
      </w:r>
      <w:proofErr w:type="gramEnd"/>
      <w:r w:rsidRPr="00645DF7">
        <w:rPr>
          <w:rFonts w:asciiTheme="majorBidi" w:hAnsiTheme="majorBidi" w:cstheme="majorBidi"/>
        </w:rPr>
        <w:t xml:space="preserve"> | M001  | Meja Makan     |     500000 |     600000 |    4 |        3 | NULL                   | NULL      |               2 |</w:t>
      </w:r>
    </w:p>
    <w:p w14:paraId="241CC4BE" w14:textId="77777777" w:rsidR="00645DF7" w:rsidRP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>| 18 | L0015 | Laptop Asus    |    3000000 |    5000000 |   10 |       20 | foto-65542ffa66604.jpg | NULL      |               1 |</w:t>
      </w:r>
    </w:p>
    <w:p w14:paraId="58FBEA02" w14:textId="7EB4764D" w:rsidR="00645DF7" w:rsidRDefault="00645DF7" w:rsidP="00645DF7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lastRenderedPageBreak/>
        <w:t>+----+-------+----------------+------------+------------+------+----------+------------------------+-----------+-----------------+</w:t>
      </w:r>
    </w:p>
    <w:p w14:paraId="716F2274" w14:textId="77777777" w:rsidR="0061292B" w:rsidRPr="0061292B" w:rsidRDefault="0061292B" w:rsidP="00512425">
      <w:pPr>
        <w:spacing w:line="360" w:lineRule="auto"/>
        <w:ind w:left="720"/>
        <w:rPr>
          <w:rFonts w:asciiTheme="majorBidi" w:hAnsiTheme="majorBidi" w:cstheme="majorBidi"/>
        </w:rPr>
      </w:pPr>
    </w:p>
    <w:p w14:paraId="0000001B" w14:textId="3A6E7C54" w:rsidR="00B743E5" w:rsidRDefault="00A15D6C">
      <w:pPr>
        <w:spacing w:line="360" w:lineRule="auto"/>
      </w:pPr>
      <w:proofErr w:type="spellStart"/>
      <w:r>
        <w:t>Mandiri</w:t>
      </w:r>
      <w:proofErr w:type="spellEnd"/>
    </w:p>
    <w:p w14:paraId="0000001D" w14:textId="6C2B5A89" w:rsidR="00B743E5" w:rsidRDefault="00B44BED" w:rsidP="00645DF7">
      <w:pPr>
        <w:pBdr>
          <w:bottom w:val="single" w:sz="4" w:space="1" w:color="000000"/>
        </w:pBdr>
      </w:pPr>
      <w:r>
        <w:t>SOAL 2.3</w:t>
      </w:r>
    </w:p>
    <w:p w14:paraId="0000001E" w14:textId="6D2AB7D7" w:rsidR="00B743E5" w:rsidRPr="00645DF7" w:rsidRDefault="00B44BED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produk</w:t>
      </w:r>
      <w:proofErr w:type="spellEnd"/>
      <w:r w:rsidRPr="00645DF7">
        <w:rPr>
          <w:rFonts w:asciiTheme="majorBidi" w:hAnsiTheme="majorBidi" w:cstheme="majorBidi"/>
        </w:rPr>
        <w:t xml:space="preserve"> yang </w:t>
      </w:r>
      <w:proofErr w:type="spell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awalnya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huruf</w:t>
      </w:r>
      <w:proofErr w:type="spellEnd"/>
      <w:r w:rsidRPr="00645DF7">
        <w:rPr>
          <w:rFonts w:asciiTheme="majorBidi" w:hAnsiTheme="majorBidi" w:cstheme="majorBidi"/>
        </w:rPr>
        <w:t xml:space="preserve"> K dan </w:t>
      </w:r>
      <w:proofErr w:type="spellStart"/>
      <w:r w:rsidRPr="00645DF7">
        <w:rPr>
          <w:rFonts w:asciiTheme="majorBidi" w:hAnsiTheme="majorBidi" w:cstheme="majorBidi"/>
        </w:rPr>
        <w:t>huruf</w:t>
      </w:r>
      <w:proofErr w:type="spellEnd"/>
      <w:r w:rsidRPr="00645DF7">
        <w:rPr>
          <w:rFonts w:asciiTheme="majorBidi" w:hAnsiTheme="majorBidi" w:cstheme="majorBidi"/>
        </w:rPr>
        <w:t xml:space="preserve"> M</w:t>
      </w:r>
    </w:p>
    <w:p w14:paraId="1ADB9DA8" w14:textId="7A4789B8" w:rsidR="006A179F" w:rsidRPr="00645DF7" w:rsidRDefault="00285744" w:rsidP="006A179F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SELECT * FROM </w:t>
      </w:r>
      <w:proofErr w:type="spellStart"/>
      <w:r w:rsidRPr="00645DF7">
        <w:rPr>
          <w:rFonts w:asciiTheme="majorBidi" w:hAnsiTheme="majorBidi" w:cstheme="majorBidi"/>
        </w:rPr>
        <w:t>produk</w:t>
      </w:r>
      <w:proofErr w:type="spellEnd"/>
      <w:r w:rsidRPr="00645DF7">
        <w:rPr>
          <w:rFonts w:asciiTheme="majorBidi" w:hAnsiTheme="majorBidi" w:cstheme="majorBidi"/>
        </w:rPr>
        <w:t xml:space="preserve"> WHERE </w:t>
      </w:r>
      <w:proofErr w:type="spell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LIKE 'K%' OR </w:t>
      </w:r>
      <w:proofErr w:type="spell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LIKE 'M%';</w:t>
      </w:r>
    </w:p>
    <w:p w14:paraId="0459290E" w14:textId="5F548388" w:rsidR="00645DF7" w:rsidRDefault="000F51AF" w:rsidP="006A179F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195EB410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produk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kode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LIKE 'K%' OR </w:t>
      </w:r>
      <w:proofErr w:type="spellStart"/>
      <w:r w:rsidRPr="00843787">
        <w:rPr>
          <w:rFonts w:asciiTheme="majorBidi" w:hAnsiTheme="majorBidi" w:cstheme="majorBidi"/>
          <w:b/>
          <w:bCs/>
        </w:rPr>
        <w:t>kode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LIKE 'M%';</w:t>
      </w:r>
    </w:p>
    <w:p w14:paraId="612E950A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>+----+------+----------------+------------+------------+------+----------+------+-----------+-----------------+</w:t>
      </w:r>
    </w:p>
    <w:p w14:paraId="5318888F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id | </w:t>
      </w:r>
      <w:proofErr w:type="spellStart"/>
      <w:r w:rsidRPr="00843787">
        <w:rPr>
          <w:rFonts w:asciiTheme="majorBidi" w:hAnsiTheme="majorBidi" w:cstheme="majorBidi"/>
        </w:rPr>
        <w:t>kode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nama</w:t>
      </w:r>
      <w:proofErr w:type="spellEnd"/>
      <w:r w:rsidRPr="00843787">
        <w:rPr>
          <w:rFonts w:asciiTheme="majorBidi" w:hAnsiTheme="majorBidi" w:cstheme="majorBidi"/>
        </w:rPr>
        <w:t xml:space="preserve">           | </w:t>
      </w:r>
      <w:proofErr w:type="spellStart"/>
      <w:r w:rsidRPr="00843787">
        <w:rPr>
          <w:rFonts w:asciiTheme="majorBidi" w:hAnsiTheme="majorBidi" w:cstheme="majorBidi"/>
        </w:rPr>
        <w:t>harga_beli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harga_jual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stok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min_stok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foto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deskripsi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jenis_produk_id</w:t>
      </w:r>
      <w:proofErr w:type="spellEnd"/>
      <w:r w:rsidRPr="00843787">
        <w:rPr>
          <w:rFonts w:asciiTheme="majorBidi" w:hAnsiTheme="majorBidi" w:cstheme="majorBidi"/>
        </w:rPr>
        <w:t xml:space="preserve"> |</w:t>
      </w:r>
    </w:p>
    <w:p w14:paraId="6F3BAD50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>+----+------+----------------+------------+------------+------+----------+------+-----------+-----------------+</w:t>
      </w:r>
    </w:p>
    <w:p w14:paraId="5F74CE52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3</w:t>
      </w:r>
      <w:proofErr w:type="gramEnd"/>
      <w:r w:rsidRPr="00843787">
        <w:rPr>
          <w:rFonts w:asciiTheme="majorBidi" w:hAnsiTheme="majorBidi" w:cstheme="majorBidi"/>
        </w:rPr>
        <w:t xml:space="preserve"> | K001 | </w:t>
      </w:r>
      <w:proofErr w:type="spellStart"/>
      <w:r w:rsidRPr="00843787">
        <w:rPr>
          <w:rFonts w:asciiTheme="majorBidi" w:hAnsiTheme="majorBidi" w:cstheme="majorBidi"/>
        </w:rPr>
        <w:t>Kulkas</w:t>
      </w:r>
      <w:proofErr w:type="spellEnd"/>
      <w:r w:rsidRPr="00843787">
        <w:rPr>
          <w:rFonts w:asciiTheme="majorBidi" w:hAnsiTheme="majorBidi" w:cstheme="majorBidi"/>
        </w:rPr>
        <w:t xml:space="preserve"> 2 </w:t>
      </w:r>
      <w:proofErr w:type="spellStart"/>
      <w:r w:rsidRPr="00843787">
        <w:rPr>
          <w:rFonts w:asciiTheme="majorBidi" w:hAnsiTheme="majorBidi" w:cstheme="majorBidi"/>
        </w:rPr>
        <w:t>pintu</w:t>
      </w:r>
      <w:proofErr w:type="spellEnd"/>
      <w:r w:rsidRPr="00843787">
        <w:rPr>
          <w:rFonts w:asciiTheme="majorBidi" w:hAnsiTheme="majorBidi" w:cstheme="majorBidi"/>
        </w:rPr>
        <w:t xml:space="preserve"> |    3500000 |    4680000 |    6 |        2 |      | NULL      |               1 |</w:t>
      </w:r>
    </w:p>
    <w:p w14:paraId="1F1C0E29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4</w:t>
      </w:r>
      <w:proofErr w:type="gramEnd"/>
      <w:r w:rsidRPr="00843787">
        <w:rPr>
          <w:rFonts w:asciiTheme="majorBidi" w:hAnsiTheme="majorBidi" w:cstheme="majorBidi"/>
        </w:rPr>
        <w:t xml:space="preserve"> | M001 | Meja Makan     |     500000 |     600000 |    4 |        3 | NULL | NULL      |               2 |</w:t>
      </w:r>
    </w:p>
    <w:p w14:paraId="61CB57BC" w14:textId="125803BA" w:rsidR="000F51AF" w:rsidRPr="00645DF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>+----+------+----------------+------------+------------+------+----------+------+-----------+-----------------+</w:t>
      </w:r>
    </w:p>
    <w:p w14:paraId="7608135F" w14:textId="77777777" w:rsidR="00645DF7" w:rsidRPr="00645DF7" w:rsidRDefault="00645DF7" w:rsidP="006A179F">
      <w:pPr>
        <w:spacing w:line="360" w:lineRule="auto"/>
        <w:ind w:left="720"/>
        <w:rPr>
          <w:rFonts w:asciiTheme="majorBidi" w:hAnsiTheme="majorBidi" w:cstheme="majorBidi"/>
        </w:rPr>
      </w:pP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produk</w:t>
      </w:r>
      <w:proofErr w:type="spellEnd"/>
      <w:r w:rsidRPr="00645DF7">
        <w:rPr>
          <w:rFonts w:asciiTheme="majorBidi" w:hAnsiTheme="majorBidi" w:cstheme="majorBidi"/>
        </w:rPr>
        <w:t xml:space="preserve"> yang </w:t>
      </w:r>
      <w:proofErr w:type="spellStart"/>
      <w:r w:rsidRPr="00645DF7">
        <w:rPr>
          <w:rFonts w:asciiTheme="majorBidi" w:hAnsiTheme="majorBidi" w:cstheme="majorBidi"/>
        </w:rPr>
        <w:t>kode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awalnya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bukan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huruf</w:t>
      </w:r>
      <w:proofErr w:type="spellEnd"/>
      <w:r w:rsidRPr="00645DF7">
        <w:rPr>
          <w:rFonts w:asciiTheme="majorBidi" w:hAnsiTheme="majorBidi" w:cstheme="majorBidi"/>
        </w:rPr>
        <w:t xml:space="preserve"> M</w:t>
      </w:r>
    </w:p>
    <w:p w14:paraId="78A95EF1" w14:textId="51B8FDFA" w:rsidR="000F51AF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732F85C2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43787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43787">
        <w:rPr>
          <w:rFonts w:asciiTheme="majorBidi" w:hAnsiTheme="majorBidi" w:cstheme="majorBidi"/>
          <w:b/>
          <w:bCs/>
        </w:rPr>
        <w:t>produk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43787">
        <w:rPr>
          <w:rFonts w:asciiTheme="majorBidi" w:hAnsiTheme="majorBidi" w:cstheme="majorBidi"/>
          <w:b/>
          <w:bCs/>
        </w:rPr>
        <w:t>kode</w:t>
      </w:r>
      <w:proofErr w:type="spellEnd"/>
      <w:r w:rsidRPr="00843787">
        <w:rPr>
          <w:rFonts w:asciiTheme="majorBidi" w:hAnsiTheme="majorBidi" w:cstheme="majorBidi"/>
          <w:b/>
          <w:bCs/>
        </w:rPr>
        <w:t xml:space="preserve"> NOT LIKE 'M%';</w:t>
      </w:r>
    </w:p>
    <w:p w14:paraId="012B615C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7842BFE4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id | </w:t>
      </w:r>
      <w:proofErr w:type="spellStart"/>
      <w:r w:rsidRPr="00843787">
        <w:rPr>
          <w:rFonts w:asciiTheme="majorBidi" w:hAnsiTheme="majorBidi" w:cstheme="majorBidi"/>
        </w:rPr>
        <w:t>kode</w:t>
      </w:r>
      <w:proofErr w:type="spellEnd"/>
      <w:r w:rsidRPr="00843787">
        <w:rPr>
          <w:rFonts w:asciiTheme="majorBidi" w:hAnsiTheme="majorBidi" w:cstheme="majorBidi"/>
        </w:rPr>
        <w:t xml:space="preserve">   | </w:t>
      </w:r>
      <w:proofErr w:type="spellStart"/>
      <w:r w:rsidRPr="00843787">
        <w:rPr>
          <w:rFonts w:asciiTheme="majorBidi" w:hAnsiTheme="majorBidi" w:cstheme="majorBidi"/>
        </w:rPr>
        <w:t>nama</w:t>
      </w:r>
      <w:proofErr w:type="spellEnd"/>
      <w:r w:rsidRPr="00843787">
        <w:rPr>
          <w:rFonts w:asciiTheme="majorBidi" w:hAnsiTheme="majorBidi" w:cstheme="majorBidi"/>
        </w:rPr>
        <w:t xml:space="preserve">              | </w:t>
      </w:r>
      <w:proofErr w:type="spellStart"/>
      <w:r w:rsidRPr="00843787">
        <w:rPr>
          <w:rFonts w:asciiTheme="majorBidi" w:hAnsiTheme="majorBidi" w:cstheme="majorBidi"/>
        </w:rPr>
        <w:t>harga_beli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harga_jual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stok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min_stok</w:t>
      </w:r>
      <w:proofErr w:type="spellEnd"/>
      <w:r w:rsidRPr="00843787">
        <w:rPr>
          <w:rFonts w:asciiTheme="majorBidi" w:hAnsiTheme="majorBidi" w:cstheme="majorBidi"/>
        </w:rPr>
        <w:t xml:space="preserve"> | </w:t>
      </w:r>
      <w:proofErr w:type="spellStart"/>
      <w:r w:rsidRPr="00843787">
        <w:rPr>
          <w:rFonts w:asciiTheme="majorBidi" w:hAnsiTheme="majorBidi" w:cstheme="majorBidi"/>
        </w:rPr>
        <w:t>foto</w:t>
      </w:r>
      <w:proofErr w:type="spellEnd"/>
      <w:r w:rsidRPr="00843787">
        <w:rPr>
          <w:rFonts w:asciiTheme="majorBidi" w:hAnsiTheme="majorBidi" w:cstheme="majorBidi"/>
        </w:rPr>
        <w:t xml:space="preserve">                   | </w:t>
      </w:r>
      <w:proofErr w:type="spellStart"/>
      <w:r w:rsidRPr="00843787">
        <w:rPr>
          <w:rFonts w:asciiTheme="majorBidi" w:hAnsiTheme="majorBidi" w:cstheme="majorBidi"/>
        </w:rPr>
        <w:t>deskripsi</w:t>
      </w:r>
      <w:proofErr w:type="spellEnd"/>
      <w:r w:rsidRPr="00843787">
        <w:rPr>
          <w:rFonts w:asciiTheme="majorBidi" w:hAnsiTheme="majorBidi" w:cstheme="majorBidi"/>
        </w:rPr>
        <w:t xml:space="preserve"> </w:t>
      </w:r>
    </w:p>
    <w:p w14:paraId="33C873E2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</w:t>
      </w:r>
      <w:proofErr w:type="spellStart"/>
      <w:r w:rsidRPr="00843787">
        <w:rPr>
          <w:rFonts w:asciiTheme="majorBidi" w:hAnsiTheme="majorBidi" w:cstheme="majorBidi"/>
        </w:rPr>
        <w:t>jenis_produk_id</w:t>
      </w:r>
      <w:proofErr w:type="spellEnd"/>
      <w:r w:rsidRPr="00843787">
        <w:rPr>
          <w:rFonts w:asciiTheme="majorBidi" w:hAnsiTheme="majorBidi" w:cstheme="majorBidi"/>
        </w:rPr>
        <w:t xml:space="preserve"> |</w:t>
      </w:r>
    </w:p>
    <w:p w14:paraId="2C127341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5ADC4965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1</w:t>
      </w:r>
      <w:proofErr w:type="gramEnd"/>
      <w:r w:rsidRPr="00843787">
        <w:rPr>
          <w:rFonts w:asciiTheme="majorBidi" w:hAnsiTheme="majorBidi" w:cstheme="majorBidi"/>
        </w:rPr>
        <w:t xml:space="preserve"> | TV01  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21 </w:t>
      </w:r>
      <w:proofErr w:type="spellStart"/>
      <w:r w:rsidRPr="00843787">
        <w:rPr>
          <w:rFonts w:asciiTheme="majorBidi" w:hAnsiTheme="majorBidi" w:cstheme="majorBidi"/>
        </w:rPr>
        <w:t>inchs</w:t>
      </w:r>
      <w:proofErr w:type="spellEnd"/>
      <w:r w:rsidRPr="00843787">
        <w:rPr>
          <w:rFonts w:asciiTheme="majorBidi" w:hAnsiTheme="majorBidi" w:cstheme="majorBidi"/>
        </w:rPr>
        <w:t xml:space="preserve"> |    3500000 |   50500000 |    5 |        2 |                        | NULL      </w:t>
      </w:r>
    </w:p>
    <w:p w14:paraId="4FF89E27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0FD81EAE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lastRenderedPageBreak/>
        <w:t>|  2</w:t>
      </w:r>
      <w:proofErr w:type="gramEnd"/>
      <w:r w:rsidRPr="00843787">
        <w:rPr>
          <w:rFonts w:asciiTheme="majorBidi" w:hAnsiTheme="majorBidi" w:cstheme="majorBidi"/>
        </w:rPr>
        <w:t xml:space="preserve"> | TV02  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40 inch  |    5500000 |    7440000 |    4 |        2 | NULL                   | NULL      </w:t>
      </w:r>
    </w:p>
    <w:p w14:paraId="711DAAE3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1A31B0B7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3</w:t>
      </w:r>
      <w:proofErr w:type="gramEnd"/>
      <w:r w:rsidRPr="00843787">
        <w:rPr>
          <w:rFonts w:asciiTheme="majorBidi" w:hAnsiTheme="majorBidi" w:cstheme="majorBidi"/>
        </w:rPr>
        <w:t xml:space="preserve"> | K001   | </w:t>
      </w:r>
      <w:proofErr w:type="spellStart"/>
      <w:r w:rsidRPr="00843787">
        <w:rPr>
          <w:rFonts w:asciiTheme="majorBidi" w:hAnsiTheme="majorBidi" w:cstheme="majorBidi"/>
        </w:rPr>
        <w:t>Kulkas</w:t>
      </w:r>
      <w:proofErr w:type="spellEnd"/>
      <w:r w:rsidRPr="00843787">
        <w:rPr>
          <w:rFonts w:asciiTheme="majorBidi" w:hAnsiTheme="majorBidi" w:cstheme="majorBidi"/>
        </w:rPr>
        <w:t xml:space="preserve"> 2 </w:t>
      </w:r>
      <w:proofErr w:type="spellStart"/>
      <w:r w:rsidRPr="00843787">
        <w:rPr>
          <w:rFonts w:asciiTheme="majorBidi" w:hAnsiTheme="majorBidi" w:cstheme="majorBidi"/>
        </w:rPr>
        <w:t>pintu</w:t>
      </w:r>
      <w:proofErr w:type="spellEnd"/>
      <w:r w:rsidRPr="00843787">
        <w:rPr>
          <w:rFonts w:asciiTheme="majorBidi" w:hAnsiTheme="majorBidi" w:cstheme="majorBidi"/>
        </w:rPr>
        <w:t xml:space="preserve">    |    3500000 |    4680000 |    6 |        2 |                        | NULL      </w:t>
      </w:r>
    </w:p>
    <w:p w14:paraId="7F5525D5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009955EB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5</w:t>
      </w:r>
      <w:proofErr w:type="gramEnd"/>
      <w:r w:rsidRPr="00843787">
        <w:rPr>
          <w:rFonts w:asciiTheme="majorBidi" w:hAnsiTheme="majorBidi" w:cstheme="majorBidi"/>
        </w:rPr>
        <w:t xml:space="preserve"> | TK01   | </w:t>
      </w:r>
      <w:proofErr w:type="spellStart"/>
      <w:r w:rsidRPr="00843787">
        <w:rPr>
          <w:rFonts w:asciiTheme="majorBidi" w:hAnsiTheme="majorBidi" w:cstheme="majorBidi"/>
        </w:rPr>
        <w:t>Teh</w:t>
      </w:r>
      <w:proofErr w:type="spellEnd"/>
      <w:r w:rsidRPr="00843787">
        <w:rPr>
          <w:rFonts w:asciiTheme="majorBidi" w:hAnsiTheme="majorBidi" w:cstheme="majorBidi"/>
        </w:rPr>
        <w:t xml:space="preserve"> Kotak         |       3000 |       3500 |    6 |       10 | foto-5.png             | NULL      </w:t>
      </w:r>
    </w:p>
    <w:p w14:paraId="1581BD77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4 |</w:t>
      </w:r>
    </w:p>
    <w:p w14:paraId="2D4E2E56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6</w:t>
      </w:r>
      <w:proofErr w:type="gramEnd"/>
      <w:r w:rsidRPr="00843787">
        <w:rPr>
          <w:rFonts w:asciiTheme="majorBidi" w:hAnsiTheme="majorBidi" w:cstheme="majorBidi"/>
        </w:rPr>
        <w:t xml:space="preserve"> | PC01   | PC Desktop HP     |    7000000 |    9984000 |    9 |        2 | NULL                   | NULL      </w:t>
      </w:r>
    </w:p>
    <w:p w14:paraId="2B546FC0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5 |</w:t>
      </w:r>
    </w:p>
    <w:p w14:paraId="614FD40E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7</w:t>
      </w:r>
      <w:proofErr w:type="gramEnd"/>
      <w:r w:rsidRPr="00843787">
        <w:rPr>
          <w:rFonts w:asciiTheme="majorBidi" w:hAnsiTheme="majorBidi" w:cstheme="majorBidi"/>
        </w:rPr>
        <w:t xml:space="preserve"> | TB01   | </w:t>
      </w:r>
      <w:proofErr w:type="spellStart"/>
      <w:r w:rsidRPr="00843787">
        <w:rPr>
          <w:rFonts w:asciiTheme="majorBidi" w:hAnsiTheme="majorBidi" w:cstheme="majorBidi"/>
        </w:rPr>
        <w:t>Teh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Botol</w:t>
      </w:r>
      <w:proofErr w:type="spellEnd"/>
      <w:r w:rsidRPr="00843787">
        <w:rPr>
          <w:rFonts w:asciiTheme="majorBidi" w:hAnsiTheme="majorBidi" w:cstheme="majorBidi"/>
        </w:rPr>
        <w:t xml:space="preserve">         |       2000 |       2500 |   53 |       10 | foto-7.jpg             | NULL      </w:t>
      </w:r>
    </w:p>
    <w:p w14:paraId="4E87013A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4 |</w:t>
      </w:r>
    </w:p>
    <w:p w14:paraId="2C46F207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8</w:t>
      </w:r>
      <w:proofErr w:type="gramEnd"/>
      <w:r w:rsidRPr="00843787">
        <w:rPr>
          <w:rFonts w:asciiTheme="majorBidi" w:hAnsiTheme="majorBidi" w:cstheme="majorBidi"/>
        </w:rPr>
        <w:t xml:space="preserve"> | AC01   | Notebook Acer S   |    8000000 |   11232000 |    7 |        2 | NULL                   | NULL      </w:t>
      </w:r>
    </w:p>
    <w:p w14:paraId="38BFB5DC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5 |</w:t>
      </w:r>
    </w:p>
    <w:p w14:paraId="2DB07F0E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43787">
        <w:rPr>
          <w:rFonts w:asciiTheme="majorBidi" w:hAnsiTheme="majorBidi" w:cstheme="majorBidi"/>
        </w:rPr>
        <w:t>|  9</w:t>
      </w:r>
      <w:proofErr w:type="gramEnd"/>
      <w:r w:rsidRPr="00843787">
        <w:rPr>
          <w:rFonts w:asciiTheme="majorBidi" w:hAnsiTheme="majorBidi" w:cstheme="majorBidi"/>
        </w:rPr>
        <w:t xml:space="preserve"> | LN01   | Notebook Lenovo   |    9000000 |   12480000 |    9 |        2 | NULL                   | NULL      </w:t>
      </w:r>
    </w:p>
    <w:p w14:paraId="67071686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5 |</w:t>
      </w:r>
    </w:p>
    <w:p w14:paraId="15F7F5BD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11 | L005   | Laptop Lenovo     |   13000000 |   16000000 |    5 |        2 |                        | NULL      </w:t>
      </w:r>
    </w:p>
    <w:p w14:paraId="649B0C14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2B2B52DA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15 | L112   | Kopi              |      20000 |      30000 |   10 |       15 | foto-15.png            | </w:t>
      </w:r>
      <w:proofErr w:type="spellStart"/>
      <w:r w:rsidRPr="00843787">
        <w:rPr>
          <w:rFonts w:asciiTheme="majorBidi" w:hAnsiTheme="majorBidi" w:cstheme="majorBidi"/>
        </w:rPr>
        <w:t>Luwak</w:t>
      </w:r>
      <w:proofErr w:type="spellEnd"/>
      <w:r w:rsidRPr="00843787">
        <w:rPr>
          <w:rFonts w:asciiTheme="majorBidi" w:hAnsiTheme="majorBidi" w:cstheme="majorBidi"/>
        </w:rPr>
        <w:t xml:space="preserve"> White Coffee </w:t>
      </w:r>
      <w:proofErr w:type="spellStart"/>
      <w:r w:rsidRPr="00843787">
        <w:rPr>
          <w:rFonts w:asciiTheme="majorBidi" w:hAnsiTheme="majorBidi" w:cstheme="majorBidi"/>
        </w:rPr>
        <w:t>merupakan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bubuk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biji</w:t>
      </w:r>
      <w:proofErr w:type="spellEnd"/>
      <w:r w:rsidRPr="00843787">
        <w:rPr>
          <w:rFonts w:asciiTheme="majorBidi" w:hAnsiTheme="majorBidi" w:cstheme="majorBidi"/>
        </w:rPr>
        <w:t xml:space="preserve"> kopi </w:t>
      </w:r>
      <w:proofErr w:type="spellStart"/>
      <w:r w:rsidRPr="00843787">
        <w:rPr>
          <w:rFonts w:asciiTheme="majorBidi" w:hAnsiTheme="majorBidi" w:cstheme="majorBidi"/>
        </w:rPr>
        <w:t>luwak</w:t>
      </w:r>
      <w:proofErr w:type="spellEnd"/>
      <w:r w:rsidRPr="00843787">
        <w:rPr>
          <w:rFonts w:asciiTheme="majorBidi" w:hAnsiTheme="majorBidi" w:cstheme="majorBidi"/>
        </w:rPr>
        <w:t xml:space="preserve"> yang </w:t>
      </w:r>
      <w:proofErr w:type="spellStart"/>
      <w:r w:rsidRPr="00843787">
        <w:rPr>
          <w:rFonts w:asciiTheme="majorBidi" w:hAnsiTheme="majorBidi" w:cstheme="majorBidi"/>
        </w:rPr>
        <w:t>dikombinasikan</w:t>
      </w:r>
      <w:proofErr w:type="spellEnd"/>
      <w:r w:rsidRPr="00843787">
        <w:rPr>
          <w:rFonts w:asciiTheme="majorBidi" w:hAnsiTheme="majorBidi" w:cstheme="majorBidi"/>
        </w:rPr>
        <w:t xml:space="preserve"> dengan </w:t>
      </w:r>
      <w:proofErr w:type="spellStart"/>
      <w:r w:rsidRPr="00843787">
        <w:rPr>
          <w:rFonts w:asciiTheme="majorBidi" w:hAnsiTheme="majorBidi" w:cstheme="majorBidi"/>
        </w:rPr>
        <w:t>gurihnya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krimer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serta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manisnya</w:t>
      </w:r>
      <w:proofErr w:type="spellEnd"/>
      <w:r w:rsidRPr="00843787">
        <w:rPr>
          <w:rFonts w:asciiTheme="majorBidi" w:hAnsiTheme="majorBidi" w:cstheme="majorBidi"/>
        </w:rPr>
        <w:t xml:space="preserve"> gula. </w:t>
      </w:r>
      <w:proofErr w:type="spellStart"/>
      <w:r w:rsidRPr="00843787">
        <w:rPr>
          <w:rFonts w:asciiTheme="majorBidi" w:hAnsiTheme="majorBidi" w:cstheme="majorBidi"/>
        </w:rPr>
        <w:t>Keharuman</w:t>
      </w:r>
      <w:proofErr w:type="spellEnd"/>
      <w:r w:rsidRPr="00843787">
        <w:rPr>
          <w:rFonts w:asciiTheme="majorBidi" w:hAnsiTheme="majorBidi" w:cstheme="majorBidi"/>
        </w:rPr>
        <w:t xml:space="preserve"> kopi </w:t>
      </w:r>
      <w:proofErr w:type="spellStart"/>
      <w:r w:rsidRPr="00843787">
        <w:rPr>
          <w:rFonts w:asciiTheme="majorBidi" w:hAnsiTheme="majorBidi" w:cstheme="majorBidi"/>
        </w:rPr>
        <w:t>serta</w:t>
      </w:r>
      <w:proofErr w:type="spellEnd"/>
      <w:r w:rsidRPr="00843787">
        <w:rPr>
          <w:rFonts w:asciiTheme="majorBidi" w:hAnsiTheme="majorBidi" w:cstheme="majorBidi"/>
        </w:rPr>
        <w:t xml:space="preserve"> rasa </w:t>
      </w:r>
      <w:proofErr w:type="spellStart"/>
      <w:r w:rsidRPr="00843787">
        <w:rPr>
          <w:rFonts w:asciiTheme="majorBidi" w:hAnsiTheme="majorBidi" w:cstheme="majorBidi"/>
        </w:rPr>
        <w:t>manisnya</w:t>
      </w:r>
      <w:proofErr w:type="spellEnd"/>
      <w:r w:rsidRPr="00843787">
        <w:rPr>
          <w:rFonts w:asciiTheme="majorBidi" w:hAnsiTheme="majorBidi" w:cstheme="majorBidi"/>
        </w:rPr>
        <w:t xml:space="preserve"> yang pas juga </w:t>
      </w:r>
      <w:proofErr w:type="spellStart"/>
      <w:r w:rsidRPr="00843787">
        <w:rPr>
          <w:rFonts w:asciiTheme="majorBidi" w:hAnsiTheme="majorBidi" w:cstheme="majorBidi"/>
        </w:rPr>
        <w:t>membuat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popularitas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Luwak</w:t>
      </w:r>
      <w:proofErr w:type="spellEnd"/>
      <w:r w:rsidRPr="00843787">
        <w:rPr>
          <w:rFonts w:asciiTheme="majorBidi" w:hAnsiTheme="majorBidi" w:cstheme="majorBidi"/>
        </w:rPr>
        <w:t xml:space="preserve"> White Coffee </w:t>
      </w:r>
      <w:proofErr w:type="spellStart"/>
      <w:r w:rsidRPr="00843787">
        <w:rPr>
          <w:rFonts w:asciiTheme="majorBidi" w:hAnsiTheme="majorBidi" w:cstheme="majorBidi"/>
        </w:rPr>
        <w:t>melejit</w:t>
      </w:r>
      <w:proofErr w:type="spellEnd"/>
      <w:r w:rsidRPr="00843787">
        <w:rPr>
          <w:rFonts w:asciiTheme="majorBidi" w:hAnsiTheme="majorBidi" w:cstheme="majorBidi"/>
        </w:rPr>
        <w:t>. |               4 |</w:t>
      </w:r>
    </w:p>
    <w:p w14:paraId="38164B24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16 | L113   | </w:t>
      </w:r>
      <w:proofErr w:type="spellStart"/>
      <w:r w:rsidRPr="00843787">
        <w:rPr>
          <w:rFonts w:asciiTheme="majorBidi" w:hAnsiTheme="majorBidi" w:cstheme="majorBidi"/>
        </w:rPr>
        <w:t>Teh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Sosro</w:t>
      </w:r>
      <w:proofErr w:type="spellEnd"/>
      <w:r w:rsidRPr="00843787">
        <w:rPr>
          <w:rFonts w:asciiTheme="majorBidi" w:hAnsiTheme="majorBidi" w:cstheme="majorBidi"/>
        </w:rPr>
        <w:t xml:space="preserve"> 2       |      10000 |      15000 |   10 |       12 | .</w:t>
      </w:r>
      <w:proofErr w:type="spellStart"/>
      <w:r w:rsidRPr="00843787">
        <w:rPr>
          <w:rFonts w:asciiTheme="majorBidi" w:hAnsiTheme="majorBidi" w:cstheme="majorBidi"/>
        </w:rPr>
        <w:t>png</w:t>
      </w:r>
      <w:proofErr w:type="spellEnd"/>
      <w:r w:rsidRPr="00843787">
        <w:rPr>
          <w:rFonts w:asciiTheme="majorBidi" w:hAnsiTheme="majorBidi" w:cstheme="majorBidi"/>
        </w:rPr>
        <w:t xml:space="preserve">                   | NULL      </w:t>
      </w:r>
    </w:p>
    <w:p w14:paraId="4A4D64AA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161BBDA1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>| 18 | L</w:t>
      </w:r>
      <w:proofErr w:type="gramStart"/>
      <w:r w:rsidRPr="00843787">
        <w:rPr>
          <w:rFonts w:asciiTheme="majorBidi" w:hAnsiTheme="majorBidi" w:cstheme="majorBidi"/>
        </w:rPr>
        <w:t>0015  |</w:t>
      </w:r>
      <w:proofErr w:type="gramEnd"/>
      <w:r w:rsidRPr="00843787">
        <w:rPr>
          <w:rFonts w:asciiTheme="majorBidi" w:hAnsiTheme="majorBidi" w:cstheme="majorBidi"/>
        </w:rPr>
        <w:t xml:space="preserve"> Laptop Asus       |    3000000 |    5000000 |   10 |       20 | foto-65542ffa66604.jpg | NULL      </w:t>
      </w:r>
    </w:p>
    <w:p w14:paraId="4146843B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494BB4DC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19 | TV0115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22 </w:t>
      </w:r>
      <w:proofErr w:type="spellStart"/>
      <w:r w:rsidRPr="00843787">
        <w:rPr>
          <w:rFonts w:asciiTheme="majorBidi" w:hAnsiTheme="majorBidi" w:cstheme="majorBidi"/>
        </w:rPr>
        <w:t>inc</w:t>
      </w:r>
      <w:proofErr w:type="spellEnd"/>
      <w:proofErr w:type="gramStart"/>
      <w:r w:rsidRPr="00843787">
        <w:rPr>
          <w:rFonts w:asciiTheme="majorBidi" w:hAnsiTheme="majorBidi" w:cstheme="majorBidi"/>
        </w:rPr>
        <w:t>`  |</w:t>
      </w:r>
      <w:proofErr w:type="gramEnd"/>
      <w:r w:rsidRPr="00843787">
        <w:rPr>
          <w:rFonts w:asciiTheme="majorBidi" w:hAnsiTheme="majorBidi" w:cstheme="majorBidi"/>
        </w:rPr>
        <w:t xml:space="preserve">    3500000 |   50500000 |    5 |        2 | NULL                   | NULL      </w:t>
      </w:r>
    </w:p>
    <w:p w14:paraId="78662533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01AE0819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20 | TV0116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23 </w:t>
      </w:r>
      <w:proofErr w:type="spellStart"/>
      <w:r w:rsidRPr="00843787">
        <w:rPr>
          <w:rFonts w:asciiTheme="majorBidi" w:hAnsiTheme="majorBidi" w:cstheme="majorBidi"/>
        </w:rPr>
        <w:t>inc</w:t>
      </w:r>
      <w:proofErr w:type="spellEnd"/>
      <w:r w:rsidRPr="00843787">
        <w:rPr>
          <w:rFonts w:asciiTheme="majorBidi" w:hAnsiTheme="majorBidi" w:cstheme="majorBidi"/>
        </w:rPr>
        <w:t xml:space="preserve">   |    3500000 |   50500000 |    5 |        2 | NULL                   | NULL      </w:t>
      </w:r>
    </w:p>
    <w:p w14:paraId="0C795039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25074379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21 | TV0117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24 </w:t>
      </w:r>
      <w:proofErr w:type="spellStart"/>
      <w:r w:rsidRPr="00843787">
        <w:rPr>
          <w:rFonts w:asciiTheme="majorBidi" w:hAnsiTheme="majorBidi" w:cstheme="majorBidi"/>
        </w:rPr>
        <w:t>inc</w:t>
      </w:r>
      <w:proofErr w:type="spellEnd"/>
      <w:r w:rsidRPr="00843787">
        <w:rPr>
          <w:rFonts w:asciiTheme="majorBidi" w:hAnsiTheme="majorBidi" w:cstheme="majorBidi"/>
        </w:rPr>
        <w:t xml:space="preserve">   |    3500000 |   50500000 |    5 |        2 | NULL                   | NULL      </w:t>
      </w:r>
    </w:p>
    <w:p w14:paraId="22B43C3C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777798BB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22 | TV0118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25 </w:t>
      </w:r>
      <w:proofErr w:type="spellStart"/>
      <w:r w:rsidRPr="00843787">
        <w:rPr>
          <w:rFonts w:asciiTheme="majorBidi" w:hAnsiTheme="majorBidi" w:cstheme="majorBidi"/>
        </w:rPr>
        <w:t>inc</w:t>
      </w:r>
      <w:proofErr w:type="spellEnd"/>
      <w:r w:rsidRPr="00843787">
        <w:rPr>
          <w:rFonts w:asciiTheme="majorBidi" w:hAnsiTheme="majorBidi" w:cstheme="majorBidi"/>
        </w:rPr>
        <w:t xml:space="preserve">   |    3500000 |   50500000 |    5 |        2 | NULL                   | NULL      </w:t>
      </w:r>
    </w:p>
    <w:p w14:paraId="422B38B4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0F2B2FE1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lastRenderedPageBreak/>
        <w:t xml:space="preserve">| 24 | TV0120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27 </w:t>
      </w:r>
      <w:proofErr w:type="spellStart"/>
      <w:r w:rsidRPr="00843787">
        <w:rPr>
          <w:rFonts w:asciiTheme="majorBidi" w:hAnsiTheme="majorBidi" w:cstheme="majorBidi"/>
        </w:rPr>
        <w:t>inc</w:t>
      </w:r>
      <w:proofErr w:type="spellEnd"/>
      <w:r w:rsidRPr="00843787">
        <w:rPr>
          <w:rFonts w:asciiTheme="majorBidi" w:hAnsiTheme="majorBidi" w:cstheme="majorBidi"/>
        </w:rPr>
        <w:t xml:space="preserve">   |    3500000 |   50500000 |    5 |        2 | NULL                   | NULL      </w:t>
      </w:r>
    </w:p>
    <w:p w14:paraId="06D88017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3AB6B26B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25 | TV0121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28 </w:t>
      </w:r>
      <w:proofErr w:type="spellStart"/>
      <w:r w:rsidRPr="00843787">
        <w:rPr>
          <w:rFonts w:asciiTheme="majorBidi" w:hAnsiTheme="majorBidi" w:cstheme="majorBidi"/>
        </w:rPr>
        <w:t>inc</w:t>
      </w:r>
      <w:proofErr w:type="spellEnd"/>
      <w:r w:rsidRPr="00843787">
        <w:rPr>
          <w:rFonts w:asciiTheme="majorBidi" w:hAnsiTheme="majorBidi" w:cstheme="majorBidi"/>
        </w:rPr>
        <w:t xml:space="preserve">   |    3500000 |   50500000 |    5 |        2 | NULL                   | NULL</w:t>
      </w:r>
    </w:p>
    <w:p w14:paraId="0DE79854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</w:p>
    <w:p w14:paraId="08CB7FBF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01F082D4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26 | TV0122 | </w:t>
      </w:r>
      <w:proofErr w:type="spellStart"/>
      <w:r w:rsidRPr="00843787">
        <w:rPr>
          <w:rFonts w:asciiTheme="majorBidi" w:hAnsiTheme="majorBidi" w:cstheme="majorBidi"/>
        </w:rPr>
        <w:t>Televisi</w:t>
      </w:r>
      <w:proofErr w:type="spellEnd"/>
      <w:r w:rsidRPr="00843787">
        <w:rPr>
          <w:rFonts w:asciiTheme="majorBidi" w:hAnsiTheme="majorBidi" w:cstheme="majorBidi"/>
        </w:rPr>
        <w:t xml:space="preserve"> 29 </w:t>
      </w:r>
      <w:proofErr w:type="spellStart"/>
      <w:r w:rsidRPr="00843787">
        <w:rPr>
          <w:rFonts w:asciiTheme="majorBidi" w:hAnsiTheme="majorBidi" w:cstheme="majorBidi"/>
        </w:rPr>
        <w:t>inc</w:t>
      </w:r>
      <w:proofErr w:type="spellEnd"/>
      <w:r w:rsidRPr="00843787">
        <w:rPr>
          <w:rFonts w:asciiTheme="majorBidi" w:hAnsiTheme="majorBidi" w:cstheme="majorBidi"/>
        </w:rPr>
        <w:t xml:space="preserve">   |    3500000 |   50500000 |    5 |        2 | NULL                   | NULL      </w:t>
      </w:r>
    </w:p>
    <w:p w14:paraId="02D7BA96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1 |</w:t>
      </w:r>
    </w:p>
    <w:p w14:paraId="291DCF7B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27 | THP001 | </w:t>
      </w:r>
      <w:proofErr w:type="spellStart"/>
      <w:r w:rsidRPr="00843787">
        <w:rPr>
          <w:rFonts w:asciiTheme="majorBidi" w:hAnsiTheme="majorBidi" w:cstheme="majorBidi"/>
        </w:rPr>
        <w:t>Teh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Pucuk</w:t>
      </w:r>
      <w:proofErr w:type="spellEnd"/>
      <w:r w:rsidRPr="00843787">
        <w:rPr>
          <w:rFonts w:asciiTheme="majorBidi" w:hAnsiTheme="majorBidi" w:cstheme="majorBidi"/>
        </w:rPr>
        <w:t xml:space="preserve">         |       4000 |       5000 |   10 |        2 | pucuk.jpg              | </w:t>
      </w:r>
      <w:proofErr w:type="spellStart"/>
      <w:r w:rsidRPr="00843787">
        <w:rPr>
          <w:rFonts w:asciiTheme="majorBidi" w:hAnsiTheme="majorBidi" w:cstheme="majorBidi"/>
        </w:rPr>
        <w:t>Teh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pucuk</w:t>
      </w:r>
      <w:proofErr w:type="spellEnd"/>
      <w:r w:rsidRPr="00843787">
        <w:rPr>
          <w:rFonts w:asciiTheme="majorBidi" w:hAnsiTheme="majorBidi" w:cstheme="majorBidi"/>
        </w:rPr>
        <w:t xml:space="preserve"> adalah</w:t>
      </w:r>
    </w:p>
    <w:p w14:paraId="77AD7AFE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4 |</w:t>
      </w:r>
    </w:p>
    <w:p w14:paraId="55544840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| 28 | THP002 | </w:t>
      </w:r>
      <w:proofErr w:type="spellStart"/>
      <w:r w:rsidRPr="00843787">
        <w:rPr>
          <w:rFonts w:asciiTheme="majorBidi" w:hAnsiTheme="majorBidi" w:cstheme="majorBidi"/>
        </w:rPr>
        <w:t>Teh</w:t>
      </w:r>
      <w:proofErr w:type="spellEnd"/>
      <w:r w:rsidRPr="00843787">
        <w:rPr>
          <w:rFonts w:asciiTheme="majorBidi" w:hAnsiTheme="majorBidi" w:cstheme="majorBidi"/>
        </w:rPr>
        <w:t xml:space="preserve"> Pucuk2        |       4000 |       5000 |   10 |        2 | pucuk.jpg              | </w:t>
      </w:r>
      <w:proofErr w:type="spellStart"/>
      <w:r w:rsidRPr="00843787">
        <w:rPr>
          <w:rFonts w:asciiTheme="majorBidi" w:hAnsiTheme="majorBidi" w:cstheme="majorBidi"/>
        </w:rPr>
        <w:t>Teh</w:t>
      </w:r>
      <w:proofErr w:type="spellEnd"/>
      <w:r w:rsidRPr="00843787">
        <w:rPr>
          <w:rFonts w:asciiTheme="majorBidi" w:hAnsiTheme="majorBidi" w:cstheme="majorBidi"/>
        </w:rPr>
        <w:t xml:space="preserve"> </w:t>
      </w:r>
      <w:proofErr w:type="spellStart"/>
      <w:r w:rsidRPr="00843787">
        <w:rPr>
          <w:rFonts w:asciiTheme="majorBidi" w:hAnsiTheme="majorBidi" w:cstheme="majorBidi"/>
        </w:rPr>
        <w:t>pucuk</w:t>
      </w:r>
      <w:proofErr w:type="spellEnd"/>
      <w:r w:rsidRPr="00843787">
        <w:rPr>
          <w:rFonts w:asciiTheme="majorBidi" w:hAnsiTheme="majorBidi" w:cstheme="majorBidi"/>
        </w:rPr>
        <w:t xml:space="preserve"> adalah</w:t>
      </w:r>
    </w:p>
    <w:p w14:paraId="1D64A155" w14:textId="77777777" w:rsidR="00843787" w:rsidRPr="00843787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 xml:space="preserve">                                                                                       |               4 |</w:t>
      </w:r>
    </w:p>
    <w:p w14:paraId="77545789" w14:textId="388E0ACD" w:rsidR="000F51AF" w:rsidRDefault="00843787" w:rsidP="00843787">
      <w:pPr>
        <w:spacing w:line="360" w:lineRule="auto"/>
        <w:ind w:left="720"/>
        <w:rPr>
          <w:rFonts w:asciiTheme="majorBidi" w:hAnsiTheme="majorBidi" w:cstheme="majorBidi"/>
        </w:rPr>
      </w:pPr>
      <w:r w:rsidRPr="00843787">
        <w:rPr>
          <w:rFonts w:asciiTheme="majorBidi" w:hAnsiTheme="majorBidi" w:cstheme="majorBidi"/>
        </w:rPr>
        <w:t>+----+--------+-------------------+------------+------------+------+----------+------------------------+---------------------------------------------------------------------------------------------------------------------------------------------------------------------------------------------------------------------+-----------------+</w:t>
      </w:r>
    </w:p>
    <w:p w14:paraId="2E572461" w14:textId="77777777" w:rsidR="000F51AF" w:rsidRPr="00645DF7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0" w14:textId="77777777" w:rsidR="00B743E5" w:rsidRDefault="00B44BED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produk-produk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televisi</w:t>
      </w:r>
      <w:proofErr w:type="spellEnd"/>
    </w:p>
    <w:p w14:paraId="190D27EE" w14:textId="5E88C3ED" w:rsidR="000F51AF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72A45D4C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01643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01643">
        <w:rPr>
          <w:rFonts w:asciiTheme="majorBidi" w:hAnsiTheme="majorBidi" w:cstheme="majorBidi"/>
          <w:b/>
          <w:bCs/>
        </w:rPr>
        <w:t>produk</w:t>
      </w:r>
      <w:proofErr w:type="spellEnd"/>
      <w:r w:rsidRPr="00801643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01643">
        <w:rPr>
          <w:rFonts w:asciiTheme="majorBidi" w:hAnsiTheme="majorBidi" w:cstheme="majorBidi"/>
          <w:b/>
          <w:bCs/>
        </w:rPr>
        <w:t>kode</w:t>
      </w:r>
      <w:proofErr w:type="spellEnd"/>
      <w:r w:rsidRPr="00801643">
        <w:rPr>
          <w:rFonts w:asciiTheme="majorBidi" w:hAnsiTheme="majorBidi" w:cstheme="majorBidi"/>
          <w:b/>
          <w:bCs/>
        </w:rPr>
        <w:t xml:space="preserve"> LIKE '%TV%';</w:t>
      </w:r>
    </w:p>
    <w:p w14:paraId="269C2672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+----+--------+-------------------+------------+------------+------+----------+------+-----------+-----------------+</w:t>
      </w:r>
    </w:p>
    <w:p w14:paraId="4F7BA460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id | </w:t>
      </w:r>
      <w:proofErr w:type="spellStart"/>
      <w:r w:rsidRPr="00801643">
        <w:rPr>
          <w:rFonts w:asciiTheme="majorBidi" w:hAnsiTheme="majorBidi" w:cstheme="majorBidi"/>
        </w:rPr>
        <w:t>kode</w:t>
      </w:r>
      <w:proofErr w:type="spellEnd"/>
      <w:r w:rsidRPr="00801643">
        <w:rPr>
          <w:rFonts w:asciiTheme="majorBidi" w:hAnsiTheme="majorBidi" w:cstheme="majorBidi"/>
        </w:rPr>
        <w:t xml:space="preserve">   | </w:t>
      </w:r>
      <w:proofErr w:type="spellStart"/>
      <w:r w:rsidRPr="00801643">
        <w:rPr>
          <w:rFonts w:asciiTheme="majorBidi" w:hAnsiTheme="majorBidi" w:cstheme="majorBidi"/>
        </w:rPr>
        <w:t>nama</w:t>
      </w:r>
      <w:proofErr w:type="spellEnd"/>
      <w:r w:rsidRPr="00801643">
        <w:rPr>
          <w:rFonts w:asciiTheme="majorBidi" w:hAnsiTheme="majorBidi" w:cstheme="majorBidi"/>
        </w:rPr>
        <w:t xml:space="preserve">              | </w:t>
      </w:r>
      <w:proofErr w:type="spellStart"/>
      <w:r w:rsidRPr="00801643">
        <w:rPr>
          <w:rFonts w:asciiTheme="majorBidi" w:hAnsiTheme="majorBidi" w:cstheme="majorBidi"/>
        </w:rPr>
        <w:t>harga_beli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harga_jual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stok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min_stok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foto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deskripsi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jenis_produk_id</w:t>
      </w:r>
      <w:proofErr w:type="spellEnd"/>
      <w:r w:rsidRPr="00801643">
        <w:rPr>
          <w:rFonts w:asciiTheme="majorBidi" w:hAnsiTheme="majorBidi" w:cstheme="majorBidi"/>
        </w:rPr>
        <w:t xml:space="preserve"> |</w:t>
      </w:r>
    </w:p>
    <w:p w14:paraId="555DE338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+----+--------+-------------------+------------+------------+------+----------+------+-----------+-----------------+</w:t>
      </w:r>
    </w:p>
    <w:p w14:paraId="0DE2CE36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01643">
        <w:rPr>
          <w:rFonts w:asciiTheme="majorBidi" w:hAnsiTheme="majorBidi" w:cstheme="majorBidi"/>
        </w:rPr>
        <w:t>|  1</w:t>
      </w:r>
      <w:proofErr w:type="gramEnd"/>
      <w:r w:rsidRPr="00801643">
        <w:rPr>
          <w:rFonts w:asciiTheme="majorBidi" w:hAnsiTheme="majorBidi" w:cstheme="majorBidi"/>
        </w:rPr>
        <w:t xml:space="preserve"> | TV01  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21 </w:t>
      </w:r>
      <w:proofErr w:type="spellStart"/>
      <w:r w:rsidRPr="00801643">
        <w:rPr>
          <w:rFonts w:asciiTheme="majorBidi" w:hAnsiTheme="majorBidi" w:cstheme="majorBidi"/>
        </w:rPr>
        <w:t>inchs</w:t>
      </w:r>
      <w:proofErr w:type="spellEnd"/>
      <w:r w:rsidRPr="00801643">
        <w:rPr>
          <w:rFonts w:asciiTheme="majorBidi" w:hAnsiTheme="majorBidi" w:cstheme="majorBidi"/>
        </w:rPr>
        <w:t xml:space="preserve"> |    3500000 |   50500000 |    5 |        2 |      | NULL      |               1 |</w:t>
      </w:r>
    </w:p>
    <w:p w14:paraId="510DB28D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01643">
        <w:rPr>
          <w:rFonts w:asciiTheme="majorBidi" w:hAnsiTheme="majorBidi" w:cstheme="majorBidi"/>
        </w:rPr>
        <w:t>|  2</w:t>
      </w:r>
      <w:proofErr w:type="gramEnd"/>
      <w:r w:rsidRPr="00801643">
        <w:rPr>
          <w:rFonts w:asciiTheme="majorBidi" w:hAnsiTheme="majorBidi" w:cstheme="majorBidi"/>
        </w:rPr>
        <w:t xml:space="preserve"> | TV02  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40 inch  |    5500000 |    7440000 |    4 |        2 | NULL | NULL      |               1 |</w:t>
      </w:r>
    </w:p>
    <w:p w14:paraId="1587A943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19 | TV0115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22 </w:t>
      </w:r>
      <w:proofErr w:type="spellStart"/>
      <w:r w:rsidRPr="00801643">
        <w:rPr>
          <w:rFonts w:asciiTheme="majorBidi" w:hAnsiTheme="majorBidi" w:cstheme="majorBidi"/>
        </w:rPr>
        <w:t>inc</w:t>
      </w:r>
      <w:proofErr w:type="spellEnd"/>
      <w:proofErr w:type="gramStart"/>
      <w:r w:rsidRPr="00801643">
        <w:rPr>
          <w:rFonts w:asciiTheme="majorBidi" w:hAnsiTheme="majorBidi" w:cstheme="majorBidi"/>
        </w:rPr>
        <w:t>`  |</w:t>
      </w:r>
      <w:proofErr w:type="gramEnd"/>
      <w:r w:rsidRPr="00801643">
        <w:rPr>
          <w:rFonts w:asciiTheme="majorBidi" w:hAnsiTheme="majorBidi" w:cstheme="majorBidi"/>
        </w:rPr>
        <w:t xml:space="preserve">    3500000 |   50500000 |    5 |        2 | NULL | NULL      |               1 |</w:t>
      </w:r>
    </w:p>
    <w:p w14:paraId="1075213F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20 | TV0116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23 </w:t>
      </w:r>
      <w:proofErr w:type="spellStart"/>
      <w:r w:rsidRPr="00801643">
        <w:rPr>
          <w:rFonts w:asciiTheme="majorBidi" w:hAnsiTheme="majorBidi" w:cstheme="majorBidi"/>
        </w:rPr>
        <w:t>inc</w:t>
      </w:r>
      <w:proofErr w:type="spellEnd"/>
      <w:r w:rsidRPr="00801643">
        <w:rPr>
          <w:rFonts w:asciiTheme="majorBidi" w:hAnsiTheme="majorBidi" w:cstheme="majorBidi"/>
        </w:rPr>
        <w:t xml:space="preserve">   |    3500000 |   50500000 |    5 |        2 | NULL | NULL      |               1 |</w:t>
      </w:r>
    </w:p>
    <w:p w14:paraId="7889204F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lastRenderedPageBreak/>
        <w:t xml:space="preserve">| 21 | TV0117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24 </w:t>
      </w:r>
      <w:proofErr w:type="spellStart"/>
      <w:r w:rsidRPr="00801643">
        <w:rPr>
          <w:rFonts w:asciiTheme="majorBidi" w:hAnsiTheme="majorBidi" w:cstheme="majorBidi"/>
        </w:rPr>
        <w:t>inc</w:t>
      </w:r>
      <w:proofErr w:type="spellEnd"/>
      <w:r w:rsidRPr="00801643">
        <w:rPr>
          <w:rFonts w:asciiTheme="majorBidi" w:hAnsiTheme="majorBidi" w:cstheme="majorBidi"/>
        </w:rPr>
        <w:t xml:space="preserve">   |    3500000 |   50500000 |    5 |        2 | NULL | NULL      |               1 |</w:t>
      </w:r>
    </w:p>
    <w:p w14:paraId="3FA98045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22 | TV0118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25 </w:t>
      </w:r>
      <w:proofErr w:type="spellStart"/>
      <w:r w:rsidRPr="00801643">
        <w:rPr>
          <w:rFonts w:asciiTheme="majorBidi" w:hAnsiTheme="majorBidi" w:cstheme="majorBidi"/>
        </w:rPr>
        <w:t>inc</w:t>
      </w:r>
      <w:proofErr w:type="spellEnd"/>
      <w:r w:rsidRPr="00801643">
        <w:rPr>
          <w:rFonts w:asciiTheme="majorBidi" w:hAnsiTheme="majorBidi" w:cstheme="majorBidi"/>
        </w:rPr>
        <w:t xml:space="preserve">   |    3500000 |   50500000 |    5 |        2 | NULL | NULL      |               1 |</w:t>
      </w:r>
    </w:p>
    <w:p w14:paraId="64AA9D6C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24 | TV0120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27 </w:t>
      </w:r>
      <w:proofErr w:type="spellStart"/>
      <w:r w:rsidRPr="00801643">
        <w:rPr>
          <w:rFonts w:asciiTheme="majorBidi" w:hAnsiTheme="majorBidi" w:cstheme="majorBidi"/>
        </w:rPr>
        <w:t>inc</w:t>
      </w:r>
      <w:proofErr w:type="spellEnd"/>
      <w:r w:rsidRPr="00801643">
        <w:rPr>
          <w:rFonts w:asciiTheme="majorBidi" w:hAnsiTheme="majorBidi" w:cstheme="majorBidi"/>
        </w:rPr>
        <w:t xml:space="preserve">   |    3500000 |   50500000 |    5 |        2 | NULL | NULL      |               1 |</w:t>
      </w:r>
    </w:p>
    <w:p w14:paraId="00662795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25 | TV0121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28 </w:t>
      </w:r>
      <w:proofErr w:type="spellStart"/>
      <w:r w:rsidRPr="00801643">
        <w:rPr>
          <w:rFonts w:asciiTheme="majorBidi" w:hAnsiTheme="majorBidi" w:cstheme="majorBidi"/>
        </w:rPr>
        <w:t>inc</w:t>
      </w:r>
      <w:proofErr w:type="spellEnd"/>
      <w:r w:rsidRPr="00801643">
        <w:rPr>
          <w:rFonts w:asciiTheme="majorBidi" w:hAnsiTheme="majorBidi" w:cstheme="majorBidi"/>
        </w:rPr>
        <w:t xml:space="preserve">   |    3500000 |   50500000 |    5 |        2 | NULL | NULL      |               1 |</w:t>
      </w:r>
    </w:p>
    <w:p w14:paraId="6A092F75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26 | TV0122 | </w:t>
      </w:r>
      <w:proofErr w:type="spellStart"/>
      <w:r w:rsidRPr="00801643">
        <w:rPr>
          <w:rFonts w:asciiTheme="majorBidi" w:hAnsiTheme="majorBidi" w:cstheme="majorBidi"/>
        </w:rPr>
        <w:t>Televisi</w:t>
      </w:r>
      <w:proofErr w:type="spellEnd"/>
      <w:r w:rsidRPr="00801643">
        <w:rPr>
          <w:rFonts w:asciiTheme="majorBidi" w:hAnsiTheme="majorBidi" w:cstheme="majorBidi"/>
        </w:rPr>
        <w:t xml:space="preserve"> 29 </w:t>
      </w:r>
      <w:proofErr w:type="spellStart"/>
      <w:r w:rsidRPr="00801643">
        <w:rPr>
          <w:rFonts w:asciiTheme="majorBidi" w:hAnsiTheme="majorBidi" w:cstheme="majorBidi"/>
        </w:rPr>
        <w:t>inc</w:t>
      </w:r>
      <w:proofErr w:type="spellEnd"/>
      <w:r w:rsidRPr="00801643">
        <w:rPr>
          <w:rFonts w:asciiTheme="majorBidi" w:hAnsiTheme="majorBidi" w:cstheme="majorBidi"/>
        </w:rPr>
        <w:t xml:space="preserve">   |    3500000 |   50500000 |    5 |        2 | NULL | NULL      |               1 |</w:t>
      </w:r>
    </w:p>
    <w:p w14:paraId="59BD37C7" w14:textId="7D6E7B69" w:rsidR="000F51AF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+----+--------+-------------------+------------+------------+------+----------+------+-----------+-----------------+</w:t>
      </w:r>
    </w:p>
    <w:p w14:paraId="2777E547" w14:textId="77777777" w:rsidR="000F51AF" w:rsidRPr="00645DF7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pelanggan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mengandung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huruf</w:t>
      </w:r>
      <w:proofErr w:type="spellEnd"/>
      <w:r w:rsidRPr="00645DF7">
        <w:rPr>
          <w:rFonts w:asciiTheme="majorBidi" w:hAnsiTheme="majorBidi" w:cstheme="majorBidi"/>
        </w:rPr>
        <w:t xml:space="preserve"> 'SA'</w:t>
      </w:r>
    </w:p>
    <w:p w14:paraId="4A35FC9F" w14:textId="427B1912" w:rsidR="000F51AF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33744BCA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01643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01643">
        <w:rPr>
          <w:rFonts w:asciiTheme="majorBidi" w:hAnsiTheme="majorBidi" w:cstheme="majorBidi"/>
          <w:b/>
          <w:bCs/>
        </w:rPr>
        <w:t>pelanggan</w:t>
      </w:r>
      <w:proofErr w:type="spellEnd"/>
      <w:r w:rsidRPr="00801643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01643">
        <w:rPr>
          <w:rFonts w:asciiTheme="majorBidi" w:hAnsiTheme="majorBidi" w:cstheme="majorBidi"/>
          <w:b/>
          <w:bCs/>
        </w:rPr>
        <w:t>nama</w:t>
      </w:r>
      <w:proofErr w:type="spellEnd"/>
      <w:r w:rsidRPr="00801643">
        <w:rPr>
          <w:rFonts w:asciiTheme="majorBidi" w:hAnsiTheme="majorBidi" w:cstheme="majorBidi"/>
          <w:b/>
          <w:bCs/>
        </w:rPr>
        <w:t xml:space="preserve"> LIKE '%SA%';</w:t>
      </w:r>
    </w:p>
    <w:p w14:paraId="0F8C56F5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+----+------+-------------+----+-----------+------------+------------------+----------+</w:t>
      </w:r>
    </w:p>
    <w:p w14:paraId="15F0AEED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id | </w:t>
      </w:r>
      <w:proofErr w:type="spellStart"/>
      <w:r w:rsidRPr="00801643">
        <w:rPr>
          <w:rFonts w:asciiTheme="majorBidi" w:hAnsiTheme="majorBidi" w:cstheme="majorBidi"/>
        </w:rPr>
        <w:t>kode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nama</w:t>
      </w:r>
      <w:proofErr w:type="spellEnd"/>
      <w:r w:rsidRPr="00801643">
        <w:rPr>
          <w:rFonts w:asciiTheme="majorBidi" w:hAnsiTheme="majorBidi" w:cstheme="majorBidi"/>
        </w:rPr>
        <w:t xml:space="preserve">        | </w:t>
      </w:r>
      <w:proofErr w:type="spellStart"/>
      <w:r w:rsidRPr="00801643">
        <w:rPr>
          <w:rFonts w:asciiTheme="majorBidi" w:hAnsiTheme="majorBidi" w:cstheme="majorBidi"/>
        </w:rPr>
        <w:t>jk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tmp_lahir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tgl_</w:t>
      </w:r>
      <w:proofErr w:type="gramStart"/>
      <w:r w:rsidRPr="00801643">
        <w:rPr>
          <w:rFonts w:asciiTheme="majorBidi" w:hAnsiTheme="majorBidi" w:cstheme="majorBidi"/>
        </w:rPr>
        <w:t>lahir</w:t>
      </w:r>
      <w:proofErr w:type="spellEnd"/>
      <w:r w:rsidRPr="00801643">
        <w:rPr>
          <w:rFonts w:asciiTheme="majorBidi" w:hAnsiTheme="majorBidi" w:cstheme="majorBidi"/>
        </w:rPr>
        <w:t xml:space="preserve">  |</w:t>
      </w:r>
      <w:proofErr w:type="gramEnd"/>
      <w:r w:rsidRPr="00801643">
        <w:rPr>
          <w:rFonts w:asciiTheme="majorBidi" w:hAnsiTheme="majorBidi" w:cstheme="majorBidi"/>
        </w:rPr>
        <w:t xml:space="preserve"> email            | </w:t>
      </w:r>
      <w:proofErr w:type="spellStart"/>
      <w:r w:rsidRPr="00801643">
        <w:rPr>
          <w:rFonts w:asciiTheme="majorBidi" w:hAnsiTheme="majorBidi" w:cstheme="majorBidi"/>
        </w:rPr>
        <w:t>kartu_id</w:t>
      </w:r>
      <w:proofErr w:type="spellEnd"/>
      <w:r w:rsidRPr="00801643">
        <w:rPr>
          <w:rFonts w:asciiTheme="majorBidi" w:hAnsiTheme="majorBidi" w:cstheme="majorBidi"/>
        </w:rPr>
        <w:t xml:space="preserve"> |</w:t>
      </w:r>
    </w:p>
    <w:p w14:paraId="4D737D3C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+----+------+-------------+----+-----------+------------+------------------+----------+</w:t>
      </w:r>
    </w:p>
    <w:p w14:paraId="6298370B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01643">
        <w:rPr>
          <w:rFonts w:asciiTheme="majorBidi" w:hAnsiTheme="majorBidi" w:cstheme="majorBidi"/>
        </w:rPr>
        <w:t>|  9</w:t>
      </w:r>
      <w:proofErr w:type="gramEnd"/>
      <w:r w:rsidRPr="00801643">
        <w:rPr>
          <w:rFonts w:asciiTheme="majorBidi" w:hAnsiTheme="majorBidi" w:cstheme="majorBidi"/>
        </w:rPr>
        <w:t xml:space="preserve"> | C009 | Ahmad Hasan | L  | Surabaya  | 1992-10-15 | ahasan@gmail.com |        4 |</w:t>
      </w:r>
    </w:p>
    <w:p w14:paraId="04848F72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10 | C010 | </w:t>
      </w:r>
      <w:proofErr w:type="spellStart"/>
      <w:proofErr w:type="gramStart"/>
      <w:r w:rsidRPr="00801643">
        <w:rPr>
          <w:rFonts w:asciiTheme="majorBidi" w:hAnsiTheme="majorBidi" w:cstheme="majorBidi"/>
        </w:rPr>
        <w:t>Cassanndra</w:t>
      </w:r>
      <w:proofErr w:type="spellEnd"/>
      <w:r w:rsidRPr="00801643">
        <w:rPr>
          <w:rFonts w:asciiTheme="majorBidi" w:hAnsiTheme="majorBidi" w:cstheme="majorBidi"/>
        </w:rPr>
        <w:t xml:space="preserve">  |</w:t>
      </w:r>
      <w:proofErr w:type="gramEnd"/>
      <w:r w:rsidRPr="00801643">
        <w:rPr>
          <w:rFonts w:asciiTheme="majorBidi" w:hAnsiTheme="majorBidi" w:cstheme="majorBidi"/>
        </w:rPr>
        <w:t xml:space="preserve"> P  | Belfast   | 1990-11-20 | casa90@gmail.com |        1 |</w:t>
      </w:r>
    </w:p>
    <w:p w14:paraId="7701564C" w14:textId="6C7FB1D9" w:rsidR="000F51AF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+----+------+-------------+----+-----------+------------+------------------+----------+</w:t>
      </w:r>
    </w:p>
    <w:p w14:paraId="0AD60EAB" w14:textId="77777777" w:rsidR="000F51AF" w:rsidRPr="00645DF7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4" w14:textId="6B4C9FE3" w:rsidR="00B743E5" w:rsidRDefault="00B44BED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pelanggan</w:t>
      </w:r>
      <w:proofErr w:type="spellEnd"/>
      <w:r w:rsidRPr="00645DF7">
        <w:rPr>
          <w:rFonts w:asciiTheme="majorBidi" w:hAnsiTheme="majorBidi" w:cstheme="majorBidi"/>
        </w:rPr>
        <w:t xml:space="preserve"> yang </w:t>
      </w:r>
      <w:proofErr w:type="spellStart"/>
      <w:r w:rsidRPr="00645DF7">
        <w:rPr>
          <w:rFonts w:asciiTheme="majorBidi" w:hAnsiTheme="majorBidi" w:cstheme="majorBidi"/>
        </w:rPr>
        <w:t>lahirnya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bukan</w:t>
      </w:r>
      <w:proofErr w:type="spellEnd"/>
      <w:r w:rsidRPr="00645DF7">
        <w:rPr>
          <w:rFonts w:asciiTheme="majorBidi" w:hAnsiTheme="majorBidi" w:cstheme="majorBidi"/>
        </w:rPr>
        <w:t xml:space="preserve"> di Jakarta dan </w:t>
      </w:r>
      <w:proofErr w:type="spellStart"/>
      <w:r w:rsidRPr="00645DF7">
        <w:rPr>
          <w:rFonts w:asciiTheme="majorBidi" w:hAnsiTheme="majorBidi" w:cstheme="majorBidi"/>
        </w:rPr>
        <w:t>mengandung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huruf</w:t>
      </w:r>
      <w:proofErr w:type="spellEnd"/>
      <w:r w:rsidRPr="00645DF7">
        <w:rPr>
          <w:rFonts w:asciiTheme="majorBidi" w:hAnsiTheme="majorBidi" w:cstheme="majorBidi"/>
        </w:rPr>
        <w:t xml:space="preserve"> ‘</w:t>
      </w:r>
      <w:proofErr w:type="spellStart"/>
      <w:proofErr w:type="gramStart"/>
      <w:r w:rsidR="000A571D" w:rsidRPr="00645DF7">
        <w:rPr>
          <w:rFonts w:asciiTheme="majorBidi" w:hAnsiTheme="majorBidi" w:cstheme="majorBidi"/>
        </w:rPr>
        <w:t>yo</w:t>
      </w:r>
      <w:proofErr w:type="spellEnd"/>
      <w:r w:rsidRPr="00645DF7">
        <w:rPr>
          <w:rFonts w:asciiTheme="majorBidi" w:hAnsiTheme="majorBidi" w:cstheme="majorBidi"/>
        </w:rPr>
        <w:t>‘</w:t>
      </w:r>
      <w:proofErr w:type="gramEnd"/>
    </w:p>
    <w:p w14:paraId="22B51C2E" w14:textId="0A9785A1" w:rsidR="000F51AF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4C14AEC8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801643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801643">
        <w:rPr>
          <w:rFonts w:asciiTheme="majorBidi" w:hAnsiTheme="majorBidi" w:cstheme="majorBidi"/>
          <w:b/>
          <w:bCs/>
        </w:rPr>
        <w:t>pelanggan</w:t>
      </w:r>
      <w:proofErr w:type="spellEnd"/>
      <w:r w:rsidRPr="00801643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801643">
        <w:rPr>
          <w:rFonts w:asciiTheme="majorBidi" w:hAnsiTheme="majorBidi" w:cstheme="majorBidi"/>
          <w:b/>
          <w:bCs/>
        </w:rPr>
        <w:t>tmp_lahir</w:t>
      </w:r>
      <w:proofErr w:type="spellEnd"/>
      <w:r w:rsidRPr="00801643">
        <w:rPr>
          <w:rFonts w:asciiTheme="majorBidi" w:hAnsiTheme="majorBidi" w:cstheme="majorBidi"/>
          <w:b/>
          <w:bCs/>
        </w:rPr>
        <w:t xml:space="preserve"> NOT LIKE '%</w:t>
      </w:r>
      <w:proofErr w:type="spellStart"/>
      <w:r w:rsidRPr="00801643">
        <w:rPr>
          <w:rFonts w:asciiTheme="majorBidi" w:hAnsiTheme="majorBidi" w:cstheme="majorBidi"/>
          <w:b/>
          <w:bCs/>
        </w:rPr>
        <w:t>jakarta</w:t>
      </w:r>
      <w:proofErr w:type="spellEnd"/>
      <w:r w:rsidRPr="00801643">
        <w:rPr>
          <w:rFonts w:asciiTheme="majorBidi" w:hAnsiTheme="majorBidi" w:cstheme="majorBidi"/>
          <w:b/>
          <w:bCs/>
        </w:rPr>
        <w:t xml:space="preserve">%' AND </w:t>
      </w:r>
      <w:proofErr w:type="spellStart"/>
      <w:r w:rsidRPr="00801643">
        <w:rPr>
          <w:rFonts w:asciiTheme="majorBidi" w:hAnsiTheme="majorBidi" w:cstheme="majorBidi"/>
          <w:b/>
          <w:bCs/>
        </w:rPr>
        <w:t>tmp_lahir</w:t>
      </w:r>
      <w:proofErr w:type="spellEnd"/>
      <w:r w:rsidRPr="00801643">
        <w:rPr>
          <w:rFonts w:asciiTheme="majorBidi" w:hAnsiTheme="majorBidi" w:cstheme="majorBidi"/>
          <w:b/>
          <w:bCs/>
        </w:rPr>
        <w:t xml:space="preserve"> LIKE '%</w:t>
      </w:r>
      <w:proofErr w:type="spellStart"/>
      <w:r w:rsidRPr="00801643">
        <w:rPr>
          <w:rFonts w:asciiTheme="majorBidi" w:hAnsiTheme="majorBidi" w:cstheme="majorBidi"/>
          <w:b/>
          <w:bCs/>
        </w:rPr>
        <w:t>yo</w:t>
      </w:r>
      <w:proofErr w:type="spellEnd"/>
      <w:r w:rsidRPr="00801643">
        <w:rPr>
          <w:rFonts w:asciiTheme="majorBidi" w:hAnsiTheme="majorBidi" w:cstheme="majorBidi"/>
          <w:b/>
          <w:bCs/>
        </w:rPr>
        <w:t>%';</w:t>
      </w:r>
    </w:p>
    <w:p w14:paraId="50821169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+----+------+--------------+----+------------+------------+-----------------+----------+</w:t>
      </w:r>
    </w:p>
    <w:p w14:paraId="28E2D26C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 xml:space="preserve">| id | </w:t>
      </w:r>
      <w:proofErr w:type="spellStart"/>
      <w:r w:rsidRPr="00801643">
        <w:rPr>
          <w:rFonts w:asciiTheme="majorBidi" w:hAnsiTheme="majorBidi" w:cstheme="majorBidi"/>
        </w:rPr>
        <w:t>kode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nama</w:t>
      </w:r>
      <w:proofErr w:type="spellEnd"/>
      <w:r w:rsidRPr="00801643">
        <w:rPr>
          <w:rFonts w:asciiTheme="majorBidi" w:hAnsiTheme="majorBidi" w:cstheme="majorBidi"/>
        </w:rPr>
        <w:t xml:space="preserve">         | </w:t>
      </w:r>
      <w:proofErr w:type="spellStart"/>
      <w:r w:rsidRPr="00801643">
        <w:rPr>
          <w:rFonts w:asciiTheme="majorBidi" w:hAnsiTheme="majorBidi" w:cstheme="majorBidi"/>
        </w:rPr>
        <w:t>jk</w:t>
      </w:r>
      <w:proofErr w:type="spellEnd"/>
      <w:r w:rsidRPr="00801643">
        <w:rPr>
          <w:rFonts w:asciiTheme="majorBidi" w:hAnsiTheme="majorBidi" w:cstheme="majorBidi"/>
        </w:rPr>
        <w:t xml:space="preserve"> | </w:t>
      </w:r>
      <w:proofErr w:type="spellStart"/>
      <w:r w:rsidRPr="00801643">
        <w:rPr>
          <w:rFonts w:asciiTheme="majorBidi" w:hAnsiTheme="majorBidi" w:cstheme="majorBidi"/>
        </w:rPr>
        <w:t>tmp_</w:t>
      </w:r>
      <w:proofErr w:type="gramStart"/>
      <w:r w:rsidRPr="00801643">
        <w:rPr>
          <w:rFonts w:asciiTheme="majorBidi" w:hAnsiTheme="majorBidi" w:cstheme="majorBidi"/>
        </w:rPr>
        <w:t>lahir</w:t>
      </w:r>
      <w:proofErr w:type="spellEnd"/>
      <w:r w:rsidRPr="00801643">
        <w:rPr>
          <w:rFonts w:asciiTheme="majorBidi" w:hAnsiTheme="majorBidi" w:cstheme="majorBidi"/>
        </w:rPr>
        <w:t xml:space="preserve">  |</w:t>
      </w:r>
      <w:proofErr w:type="gramEnd"/>
      <w:r w:rsidRPr="00801643">
        <w:rPr>
          <w:rFonts w:asciiTheme="majorBidi" w:hAnsiTheme="majorBidi" w:cstheme="majorBidi"/>
        </w:rPr>
        <w:t xml:space="preserve"> </w:t>
      </w:r>
      <w:proofErr w:type="spellStart"/>
      <w:r w:rsidRPr="00801643">
        <w:rPr>
          <w:rFonts w:asciiTheme="majorBidi" w:hAnsiTheme="majorBidi" w:cstheme="majorBidi"/>
        </w:rPr>
        <w:t>tgl_lahir</w:t>
      </w:r>
      <w:proofErr w:type="spellEnd"/>
      <w:r w:rsidRPr="00801643">
        <w:rPr>
          <w:rFonts w:asciiTheme="majorBidi" w:hAnsiTheme="majorBidi" w:cstheme="majorBidi"/>
        </w:rPr>
        <w:t xml:space="preserve">  | email           | </w:t>
      </w:r>
      <w:proofErr w:type="spellStart"/>
      <w:r w:rsidRPr="00801643">
        <w:rPr>
          <w:rFonts w:asciiTheme="majorBidi" w:hAnsiTheme="majorBidi" w:cstheme="majorBidi"/>
        </w:rPr>
        <w:t>kartu_id</w:t>
      </w:r>
      <w:proofErr w:type="spellEnd"/>
      <w:r w:rsidRPr="00801643">
        <w:rPr>
          <w:rFonts w:asciiTheme="majorBidi" w:hAnsiTheme="majorBidi" w:cstheme="majorBidi"/>
        </w:rPr>
        <w:t xml:space="preserve"> |</w:t>
      </w:r>
    </w:p>
    <w:p w14:paraId="20AF3494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+----+------+--------------+----+------------+------------+-----------------+----------+</w:t>
      </w:r>
    </w:p>
    <w:p w14:paraId="7C80E635" w14:textId="77777777" w:rsidR="00801643" w:rsidRPr="00801643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801643">
        <w:rPr>
          <w:rFonts w:asciiTheme="majorBidi" w:hAnsiTheme="majorBidi" w:cstheme="majorBidi"/>
        </w:rPr>
        <w:t>|  2</w:t>
      </w:r>
      <w:proofErr w:type="gramEnd"/>
      <w:r w:rsidRPr="00801643">
        <w:rPr>
          <w:rFonts w:asciiTheme="majorBidi" w:hAnsiTheme="majorBidi" w:cstheme="majorBidi"/>
        </w:rPr>
        <w:t xml:space="preserve"> | C002 | Pandan Wangi | P  | Yogyakarta | 1950-01-01 | wangi@gmail.com |        2 |</w:t>
      </w:r>
    </w:p>
    <w:p w14:paraId="5A4EAF68" w14:textId="780C744A" w:rsidR="000F51AF" w:rsidRDefault="00801643" w:rsidP="00801643">
      <w:pPr>
        <w:spacing w:line="360" w:lineRule="auto"/>
        <w:ind w:left="720"/>
        <w:rPr>
          <w:rFonts w:asciiTheme="majorBidi" w:hAnsiTheme="majorBidi" w:cstheme="majorBidi"/>
        </w:rPr>
      </w:pPr>
      <w:r w:rsidRPr="00801643">
        <w:rPr>
          <w:rFonts w:asciiTheme="majorBidi" w:hAnsiTheme="majorBidi" w:cstheme="majorBidi"/>
        </w:rPr>
        <w:t>+----+------+--------------+----+------------+------------+-----------------+----------+</w:t>
      </w:r>
    </w:p>
    <w:p w14:paraId="3894DE14" w14:textId="77777777" w:rsidR="000F51AF" w:rsidRPr="00645DF7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pelanggan</w:t>
      </w:r>
      <w:proofErr w:type="spellEnd"/>
      <w:r w:rsidRPr="00645DF7">
        <w:rPr>
          <w:rFonts w:asciiTheme="majorBidi" w:hAnsiTheme="majorBidi" w:cstheme="majorBidi"/>
        </w:rPr>
        <w:t xml:space="preserve"> yang </w:t>
      </w:r>
      <w:proofErr w:type="spellStart"/>
      <w:r w:rsidRPr="00645DF7">
        <w:rPr>
          <w:rFonts w:asciiTheme="majorBidi" w:hAnsiTheme="majorBidi" w:cstheme="majorBidi"/>
        </w:rPr>
        <w:t>karakter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huruf</w:t>
      </w:r>
      <w:proofErr w:type="spellEnd"/>
      <w:r w:rsidRPr="00645DF7">
        <w:rPr>
          <w:rFonts w:asciiTheme="majorBidi" w:hAnsiTheme="majorBidi" w:cstheme="majorBidi"/>
        </w:rPr>
        <w:t xml:space="preserve"> ke – 2 </w:t>
      </w:r>
      <w:proofErr w:type="spellStart"/>
      <w:r w:rsidRPr="00645DF7">
        <w:rPr>
          <w:rFonts w:asciiTheme="majorBidi" w:hAnsiTheme="majorBidi" w:cstheme="majorBidi"/>
        </w:rPr>
        <w:t>nya</w:t>
      </w:r>
      <w:proofErr w:type="spellEnd"/>
      <w:r w:rsidRPr="00645DF7">
        <w:rPr>
          <w:rFonts w:asciiTheme="majorBidi" w:hAnsiTheme="majorBidi" w:cstheme="majorBidi"/>
        </w:rPr>
        <w:t xml:space="preserve"> adalah A</w:t>
      </w:r>
    </w:p>
    <w:p w14:paraId="417C172F" w14:textId="65228B99" w:rsidR="000F51AF" w:rsidRDefault="000F51AF" w:rsidP="000F51AF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12BE9375" w14:textId="77777777" w:rsidR="005F1B5D" w:rsidRPr="005F1B5D" w:rsidRDefault="005F1B5D" w:rsidP="005F1B5D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5F1B5D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5F1B5D">
        <w:rPr>
          <w:rFonts w:asciiTheme="majorBidi" w:hAnsiTheme="majorBidi" w:cstheme="majorBidi"/>
          <w:b/>
          <w:bCs/>
        </w:rPr>
        <w:t>pelanggan</w:t>
      </w:r>
      <w:proofErr w:type="spellEnd"/>
      <w:r w:rsidRPr="005F1B5D">
        <w:rPr>
          <w:rFonts w:asciiTheme="majorBidi" w:hAnsiTheme="majorBidi" w:cstheme="majorBidi"/>
          <w:b/>
          <w:bCs/>
        </w:rPr>
        <w:t xml:space="preserve"> WHERE </w:t>
      </w:r>
      <w:proofErr w:type="spellStart"/>
      <w:r w:rsidRPr="005F1B5D">
        <w:rPr>
          <w:rFonts w:asciiTheme="majorBidi" w:hAnsiTheme="majorBidi" w:cstheme="majorBidi"/>
          <w:b/>
          <w:bCs/>
        </w:rPr>
        <w:t>nama</w:t>
      </w:r>
      <w:proofErr w:type="spellEnd"/>
      <w:r w:rsidRPr="005F1B5D">
        <w:rPr>
          <w:rFonts w:asciiTheme="majorBidi" w:hAnsiTheme="majorBidi" w:cstheme="majorBidi"/>
          <w:b/>
          <w:bCs/>
        </w:rPr>
        <w:t xml:space="preserve"> LIKE '_A%';</w:t>
      </w:r>
    </w:p>
    <w:p w14:paraId="342BAD78" w14:textId="77777777" w:rsidR="005F1B5D" w:rsidRPr="005F1B5D" w:rsidRDefault="005F1B5D" w:rsidP="005F1B5D">
      <w:pPr>
        <w:spacing w:line="360" w:lineRule="auto"/>
        <w:ind w:left="720"/>
        <w:rPr>
          <w:rFonts w:asciiTheme="majorBidi" w:hAnsiTheme="majorBidi" w:cstheme="majorBidi"/>
        </w:rPr>
      </w:pPr>
      <w:r w:rsidRPr="005F1B5D">
        <w:rPr>
          <w:rFonts w:asciiTheme="majorBidi" w:hAnsiTheme="majorBidi" w:cstheme="majorBidi"/>
        </w:rPr>
        <w:t>+----+------+--------------+----+------------+------------+------------------+----------+</w:t>
      </w:r>
    </w:p>
    <w:p w14:paraId="0AAAB6C1" w14:textId="77777777" w:rsidR="005F1B5D" w:rsidRPr="005F1B5D" w:rsidRDefault="005F1B5D" w:rsidP="005F1B5D">
      <w:pPr>
        <w:spacing w:line="360" w:lineRule="auto"/>
        <w:ind w:left="720"/>
        <w:rPr>
          <w:rFonts w:asciiTheme="majorBidi" w:hAnsiTheme="majorBidi" w:cstheme="majorBidi"/>
        </w:rPr>
      </w:pPr>
      <w:r w:rsidRPr="005F1B5D">
        <w:rPr>
          <w:rFonts w:asciiTheme="majorBidi" w:hAnsiTheme="majorBidi" w:cstheme="majorBidi"/>
        </w:rPr>
        <w:t xml:space="preserve">| id | </w:t>
      </w:r>
      <w:proofErr w:type="spellStart"/>
      <w:r w:rsidRPr="005F1B5D">
        <w:rPr>
          <w:rFonts w:asciiTheme="majorBidi" w:hAnsiTheme="majorBidi" w:cstheme="majorBidi"/>
        </w:rPr>
        <w:t>kode</w:t>
      </w:r>
      <w:proofErr w:type="spellEnd"/>
      <w:r w:rsidRPr="005F1B5D">
        <w:rPr>
          <w:rFonts w:asciiTheme="majorBidi" w:hAnsiTheme="majorBidi" w:cstheme="majorBidi"/>
        </w:rPr>
        <w:t xml:space="preserve"> | </w:t>
      </w:r>
      <w:proofErr w:type="spellStart"/>
      <w:r w:rsidRPr="005F1B5D">
        <w:rPr>
          <w:rFonts w:asciiTheme="majorBidi" w:hAnsiTheme="majorBidi" w:cstheme="majorBidi"/>
        </w:rPr>
        <w:t>nama</w:t>
      </w:r>
      <w:proofErr w:type="spellEnd"/>
      <w:r w:rsidRPr="005F1B5D">
        <w:rPr>
          <w:rFonts w:asciiTheme="majorBidi" w:hAnsiTheme="majorBidi" w:cstheme="majorBidi"/>
        </w:rPr>
        <w:t xml:space="preserve">         | </w:t>
      </w:r>
      <w:proofErr w:type="spellStart"/>
      <w:r w:rsidRPr="005F1B5D">
        <w:rPr>
          <w:rFonts w:asciiTheme="majorBidi" w:hAnsiTheme="majorBidi" w:cstheme="majorBidi"/>
        </w:rPr>
        <w:t>jk</w:t>
      </w:r>
      <w:proofErr w:type="spellEnd"/>
      <w:r w:rsidRPr="005F1B5D">
        <w:rPr>
          <w:rFonts w:asciiTheme="majorBidi" w:hAnsiTheme="majorBidi" w:cstheme="majorBidi"/>
        </w:rPr>
        <w:t xml:space="preserve"> | </w:t>
      </w:r>
      <w:proofErr w:type="spellStart"/>
      <w:r w:rsidRPr="005F1B5D">
        <w:rPr>
          <w:rFonts w:asciiTheme="majorBidi" w:hAnsiTheme="majorBidi" w:cstheme="majorBidi"/>
        </w:rPr>
        <w:t>tmp_</w:t>
      </w:r>
      <w:proofErr w:type="gramStart"/>
      <w:r w:rsidRPr="005F1B5D">
        <w:rPr>
          <w:rFonts w:asciiTheme="majorBidi" w:hAnsiTheme="majorBidi" w:cstheme="majorBidi"/>
        </w:rPr>
        <w:t>lahir</w:t>
      </w:r>
      <w:proofErr w:type="spellEnd"/>
      <w:r w:rsidRPr="005F1B5D">
        <w:rPr>
          <w:rFonts w:asciiTheme="majorBidi" w:hAnsiTheme="majorBidi" w:cstheme="majorBidi"/>
        </w:rPr>
        <w:t xml:space="preserve">  |</w:t>
      </w:r>
      <w:proofErr w:type="gramEnd"/>
      <w:r w:rsidRPr="005F1B5D">
        <w:rPr>
          <w:rFonts w:asciiTheme="majorBidi" w:hAnsiTheme="majorBidi" w:cstheme="majorBidi"/>
        </w:rPr>
        <w:t xml:space="preserve"> </w:t>
      </w:r>
      <w:proofErr w:type="spellStart"/>
      <w:r w:rsidRPr="005F1B5D">
        <w:rPr>
          <w:rFonts w:asciiTheme="majorBidi" w:hAnsiTheme="majorBidi" w:cstheme="majorBidi"/>
        </w:rPr>
        <w:t>tgl_lahir</w:t>
      </w:r>
      <w:proofErr w:type="spellEnd"/>
      <w:r w:rsidRPr="005F1B5D">
        <w:rPr>
          <w:rFonts w:asciiTheme="majorBidi" w:hAnsiTheme="majorBidi" w:cstheme="majorBidi"/>
        </w:rPr>
        <w:t xml:space="preserve">  | email            | </w:t>
      </w:r>
      <w:proofErr w:type="spellStart"/>
      <w:r w:rsidRPr="005F1B5D">
        <w:rPr>
          <w:rFonts w:asciiTheme="majorBidi" w:hAnsiTheme="majorBidi" w:cstheme="majorBidi"/>
        </w:rPr>
        <w:t>kartu_id</w:t>
      </w:r>
      <w:proofErr w:type="spellEnd"/>
      <w:r w:rsidRPr="005F1B5D">
        <w:rPr>
          <w:rFonts w:asciiTheme="majorBidi" w:hAnsiTheme="majorBidi" w:cstheme="majorBidi"/>
        </w:rPr>
        <w:t xml:space="preserve"> |</w:t>
      </w:r>
    </w:p>
    <w:p w14:paraId="5231BBA4" w14:textId="77777777" w:rsidR="005F1B5D" w:rsidRPr="005F1B5D" w:rsidRDefault="005F1B5D" w:rsidP="005F1B5D">
      <w:pPr>
        <w:spacing w:line="360" w:lineRule="auto"/>
        <w:ind w:left="720"/>
        <w:rPr>
          <w:rFonts w:asciiTheme="majorBidi" w:hAnsiTheme="majorBidi" w:cstheme="majorBidi"/>
        </w:rPr>
      </w:pPr>
      <w:r w:rsidRPr="005F1B5D">
        <w:rPr>
          <w:rFonts w:asciiTheme="majorBidi" w:hAnsiTheme="majorBidi" w:cstheme="majorBidi"/>
        </w:rPr>
        <w:t>+----+------+--------------+----+------------+------------+------------------+----------+</w:t>
      </w:r>
    </w:p>
    <w:p w14:paraId="58F85EE3" w14:textId="77777777" w:rsidR="005F1B5D" w:rsidRPr="005F1B5D" w:rsidRDefault="005F1B5D" w:rsidP="005F1B5D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5F1B5D">
        <w:rPr>
          <w:rFonts w:asciiTheme="majorBidi" w:hAnsiTheme="majorBidi" w:cstheme="majorBidi"/>
        </w:rPr>
        <w:t>|  2</w:t>
      </w:r>
      <w:proofErr w:type="gramEnd"/>
      <w:r w:rsidRPr="005F1B5D">
        <w:rPr>
          <w:rFonts w:asciiTheme="majorBidi" w:hAnsiTheme="majorBidi" w:cstheme="majorBidi"/>
        </w:rPr>
        <w:t xml:space="preserve"> | C002 | Pandan Wangi | P  | Yogyakarta | 1950-01-01 | wangi@gmail.com  |        2 |</w:t>
      </w:r>
    </w:p>
    <w:p w14:paraId="4B5D2246" w14:textId="77777777" w:rsidR="005F1B5D" w:rsidRPr="005F1B5D" w:rsidRDefault="005F1B5D" w:rsidP="005F1B5D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5F1B5D">
        <w:rPr>
          <w:rFonts w:asciiTheme="majorBidi" w:hAnsiTheme="majorBidi" w:cstheme="majorBidi"/>
        </w:rPr>
        <w:t>|  6</w:t>
      </w:r>
      <w:proofErr w:type="gramEnd"/>
      <w:r w:rsidRPr="005F1B5D">
        <w:rPr>
          <w:rFonts w:asciiTheme="majorBidi" w:hAnsiTheme="majorBidi" w:cstheme="majorBidi"/>
        </w:rPr>
        <w:t xml:space="preserve"> | C006 | Gayatri Dwi  | P  | Jakarta    | 1987-11-28 | gaya87@gmail.com |        1 |</w:t>
      </w:r>
    </w:p>
    <w:p w14:paraId="4EF8C247" w14:textId="77777777" w:rsidR="005F1B5D" w:rsidRPr="005F1B5D" w:rsidRDefault="005F1B5D" w:rsidP="005F1B5D">
      <w:pPr>
        <w:spacing w:line="360" w:lineRule="auto"/>
        <w:ind w:left="720"/>
        <w:rPr>
          <w:rFonts w:asciiTheme="majorBidi" w:hAnsiTheme="majorBidi" w:cstheme="majorBidi"/>
        </w:rPr>
      </w:pPr>
      <w:r w:rsidRPr="005F1B5D">
        <w:rPr>
          <w:rFonts w:asciiTheme="majorBidi" w:hAnsiTheme="majorBidi" w:cstheme="majorBidi"/>
        </w:rPr>
        <w:t xml:space="preserve">| 10 | C010 | </w:t>
      </w:r>
      <w:proofErr w:type="spellStart"/>
      <w:r w:rsidRPr="005F1B5D">
        <w:rPr>
          <w:rFonts w:asciiTheme="majorBidi" w:hAnsiTheme="majorBidi" w:cstheme="majorBidi"/>
        </w:rPr>
        <w:t>Cassanndra</w:t>
      </w:r>
      <w:proofErr w:type="spellEnd"/>
      <w:r w:rsidRPr="005F1B5D">
        <w:rPr>
          <w:rFonts w:asciiTheme="majorBidi" w:hAnsiTheme="majorBidi" w:cstheme="majorBidi"/>
        </w:rPr>
        <w:t xml:space="preserve">   | </w:t>
      </w:r>
      <w:proofErr w:type="gramStart"/>
      <w:r w:rsidRPr="005F1B5D">
        <w:rPr>
          <w:rFonts w:asciiTheme="majorBidi" w:hAnsiTheme="majorBidi" w:cstheme="majorBidi"/>
        </w:rPr>
        <w:t>P  |</w:t>
      </w:r>
      <w:proofErr w:type="gramEnd"/>
      <w:r w:rsidRPr="005F1B5D">
        <w:rPr>
          <w:rFonts w:asciiTheme="majorBidi" w:hAnsiTheme="majorBidi" w:cstheme="majorBidi"/>
        </w:rPr>
        <w:t xml:space="preserve"> Belfast    | 1990-11-20 | casa90@gmail.com |        1 |</w:t>
      </w:r>
    </w:p>
    <w:p w14:paraId="651986C2" w14:textId="3841F862" w:rsidR="000F51AF" w:rsidRPr="00645DF7" w:rsidRDefault="005F1B5D" w:rsidP="005F1B5D">
      <w:pPr>
        <w:spacing w:line="360" w:lineRule="auto"/>
        <w:ind w:left="720"/>
        <w:rPr>
          <w:rFonts w:asciiTheme="majorBidi" w:hAnsiTheme="majorBidi" w:cstheme="majorBidi"/>
        </w:rPr>
      </w:pPr>
      <w:r w:rsidRPr="005F1B5D">
        <w:rPr>
          <w:rFonts w:asciiTheme="majorBidi" w:hAnsiTheme="majorBidi" w:cstheme="majorBidi"/>
        </w:rPr>
        <w:t>+----+------+--------------+----+------------+------------+------------------+----------+</w:t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Pr="00645DF7" w:rsidRDefault="00B44BED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2 data </w:t>
      </w:r>
      <w:proofErr w:type="spellStart"/>
      <w:r w:rsidRPr="00645DF7">
        <w:rPr>
          <w:rFonts w:asciiTheme="majorBidi" w:hAnsiTheme="majorBidi" w:cstheme="majorBidi"/>
        </w:rPr>
        <w:t>produk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termahal</w:t>
      </w:r>
      <w:proofErr w:type="spellEnd"/>
    </w:p>
    <w:p w14:paraId="79CB2491" w14:textId="508AF155" w:rsidR="00F02DA3" w:rsidRDefault="00F80487" w:rsidP="00F02DA3">
      <w:pPr>
        <w:spacing w:line="360" w:lineRule="auto"/>
        <w:ind w:left="720"/>
        <w:rPr>
          <w:rFonts w:asciiTheme="majorBidi" w:hAnsiTheme="majorBidi" w:cstheme="majorBidi"/>
        </w:rPr>
      </w:pPr>
      <w:r w:rsidRPr="00645DF7">
        <w:rPr>
          <w:rFonts w:asciiTheme="majorBidi" w:hAnsiTheme="majorBidi" w:cstheme="majorBidi"/>
        </w:rPr>
        <w:t xml:space="preserve">SELECT *FROM </w:t>
      </w:r>
      <w:proofErr w:type="spellStart"/>
      <w:r w:rsidRPr="00645DF7">
        <w:rPr>
          <w:rFonts w:asciiTheme="majorBidi" w:hAnsiTheme="majorBidi" w:cstheme="majorBidi"/>
        </w:rPr>
        <w:t>produk</w:t>
      </w:r>
      <w:proofErr w:type="spellEnd"/>
      <w:r w:rsidRPr="00645DF7">
        <w:rPr>
          <w:rFonts w:asciiTheme="majorBidi" w:hAnsiTheme="majorBidi" w:cstheme="majorBidi"/>
        </w:rPr>
        <w:t xml:space="preserve"> ORDER BY </w:t>
      </w:r>
      <w:proofErr w:type="spellStart"/>
      <w:r w:rsidRPr="00645DF7">
        <w:rPr>
          <w:rFonts w:asciiTheme="majorBidi" w:hAnsiTheme="majorBidi" w:cstheme="majorBidi"/>
        </w:rPr>
        <w:t>harga_beli</w:t>
      </w:r>
      <w:proofErr w:type="spellEnd"/>
      <w:r w:rsidRPr="00645DF7">
        <w:rPr>
          <w:rFonts w:asciiTheme="majorBidi" w:hAnsiTheme="majorBidi" w:cstheme="majorBidi"/>
        </w:rPr>
        <w:t xml:space="preserve"> DESC LIMIT 2;</w:t>
      </w:r>
    </w:p>
    <w:p w14:paraId="7EC6D475" w14:textId="29700ED2" w:rsidR="00B31976" w:rsidRDefault="00B31976" w:rsidP="00F02DA3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43413C84" w14:textId="77777777" w:rsidR="00DC4AF2" w:rsidRPr="00DC4AF2" w:rsidRDefault="00DC4AF2" w:rsidP="00DC4AF2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DC4AF2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DC4AF2">
        <w:rPr>
          <w:rFonts w:asciiTheme="majorBidi" w:hAnsiTheme="majorBidi" w:cstheme="majorBidi"/>
          <w:b/>
          <w:bCs/>
        </w:rPr>
        <w:t>produk</w:t>
      </w:r>
      <w:proofErr w:type="spellEnd"/>
      <w:r w:rsidRPr="00DC4AF2">
        <w:rPr>
          <w:rFonts w:asciiTheme="majorBidi" w:hAnsiTheme="majorBidi" w:cstheme="majorBidi"/>
          <w:b/>
          <w:bCs/>
        </w:rPr>
        <w:t xml:space="preserve"> ORDER BY </w:t>
      </w:r>
      <w:proofErr w:type="spellStart"/>
      <w:r w:rsidRPr="00DC4AF2">
        <w:rPr>
          <w:rFonts w:asciiTheme="majorBidi" w:hAnsiTheme="majorBidi" w:cstheme="majorBidi"/>
          <w:b/>
          <w:bCs/>
        </w:rPr>
        <w:t>harga_beli</w:t>
      </w:r>
      <w:proofErr w:type="spellEnd"/>
      <w:r w:rsidRPr="00DC4AF2">
        <w:rPr>
          <w:rFonts w:asciiTheme="majorBidi" w:hAnsiTheme="majorBidi" w:cstheme="majorBidi"/>
          <w:b/>
          <w:bCs/>
        </w:rPr>
        <w:t xml:space="preserve"> DESC LIMIT 2;</w:t>
      </w:r>
    </w:p>
    <w:p w14:paraId="38BB6733" w14:textId="77777777" w:rsidR="00DC4AF2" w:rsidRPr="00DC4AF2" w:rsidRDefault="00DC4AF2" w:rsidP="00DC4AF2">
      <w:pPr>
        <w:spacing w:line="360" w:lineRule="auto"/>
        <w:ind w:left="720"/>
        <w:rPr>
          <w:rFonts w:asciiTheme="majorBidi" w:hAnsiTheme="majorBidi" w:cstheme="majorBidi"/>
        </w:rPr>
      </w:pPr>
      <w:r w:rsidRPr="00DC4AF2">
        <w:rPr>
          <w:rFonts w:asciiTheme="majorBidi" w:hAnsiTheme="majorBidi" w:cstheme="majorBidi"/>
        </w:rPr>
        <w:t>+----+------+-----------------+------------+------------+------+----------+------+-----------+-----------------+</w:t>
      </w:r>
    </w:p>
    <w:p w14:paraId="0872E1CD" w14:textId="77777777" w:rsidR="00DC4AF2" w:rsidRPr="00DC4AF2" w:rsidRDefault="00DC4AF2" w:rsidP="00DC4AF2">
      <w:pPr>
        <w:spacing w:line="360" w:lineRule="auto"/>
        <w:ind w:left="720"/>
        <w:rPr>
          <w:rFonts w:asciiTheme="majorBidi" w:hAnsiTheme="majorBidi" w:cstheme="majorBidi"/>
        </w:rPr>
      </w:pPr>
      <w:r w:rsidRPr="00DC4AF2">
        <w:rPr>
          <w:rFonts w:asciiTheme="majorBidi" w:hAnsiTheme="majorBidi" w:cstheme="majorBidi"/>
        </w:rPr>
        <w:t xml:space="preserve">| id | </w:t>
      </w:r>
      <w:proofErr w:type="spellStart"/>
      <w:r w:rsidRPr="00DC4AF2">
        <w:rPr>
          <w:rFonts w:asciiTheme="majorBidi" w:hAnsiTheme="majorBidi" w:cstheme="majorBidi"/>
        </w:rPr>
        <w:t>kode</w:t>
      </w:r>
      <w:proofErr w:type="spellEnd"/>
      <w:r w:rsidRPr="00DC4AF2">
        <w:rPr>
          <w:rFonts w:asciiTheme="majorBidi" w:hAnsiTheme="majorBidi" w:cstheme="majorBidi"/>
        </w:rPr>
        <w:t xml:space="preserve"> | </w:t>
      </w:r>
      <w:proofErr w:type="spellStart"/>
      <w:r w:rsidRPr="00DC4AF2">
        <w:rPr>
          <w:rFonts w:asciiTheme="majorBidi" w:hAnsiTheme="majorBidi" w:cstheme="majorBidi"/>
        </w:rPr>
        <w:t>nama</w:t>
      </w:r>
      <w:proofErr w:type="spellEnd"/>
      <w:r w:rsidRPr="00DC4AF2">
        <w:rPr>
          <w:rFonts w:asciiTheme="majorBidi" w:hAnsiTheme="majorBidi" w:cstheme="majorBidi"/>
        </w:rPr>
        <w:t xml:space="preserve">            | </w:t>
      </w:r>
      <w:proofErr w:type="spellStart"/>
      <w:r w:rsidRPr="00DC4AF2">
        <w:rPr>
          <w:rFonts w:asciiTheme="majorBidi" w:hAnsiTheme="majorBidi" w:cstheme="majorBidi"/>
        </w:rPr>
        <w:t>harga_beli</w:t>
      </w:r>
      <w:proofErr w:type="spellEnd"/>
      <w:r w:rsidRPr="00DC4AF2">
        <w:rPr>
          <w:rFonts w:asciiTheme="majorBidi" w:hAnsiTheme="majorBidi" w:cstheme="majorBidi"/>
        </w:rPr>
        <w:t xml:space="preserve"> | </w:t>
      </w:r>
      <w:proofErr w:type="spellStart"/>
      <w:r w:rsidRPr="00DC4AF2">
        <w:rPr>
          <w:rFonts w:asciiTheme="majorBidi" w:hAnsiTheme="majorBidi" w:cstheme="majorBidi"/>
        </w:rPr>
        <w:t>harga_jual</w:t>
      </w:r>
      <w:proofErr w:type="spellEnd"/>
      <w:r w:rsidRPr="00DC4AF2">
        <w:rPr>
          <w:rFonts w:asciiTheme="majorBidi" w:hAnsiTheme="majorBidi" w:cstheme="majorBidi"/>
        </w:rPr>
        <w:t xml:space="preserve"> | </w:t>
      </w:r>
      <w:proofErr w:type="spellStart"/>
      <w:r w:rsidRPr="00DC4AF2">
        <w:rPr>
          <w:rFonts w:asciiTheme="majorBidi" w:hAnsiTheme="majorBidi" w:cstheme="majorBidi"/>
        </w:rPr>
        <w:t>stok</w:t>
      </w:r>
      <w:proofErr w:type="spellEnd"/>
      <w:r w:rsidRPr="00DC4AF2">
        <w:rPr>
          <w:rFonts w:asciiTheme="majorBidi" w:hAnsiTheme="majorBidi" w:cstheme="majorBidi"/>
        </w:rPr>
        <w:t xml:space="preserve"> | </w:t>
      </w:r>
      <w:proofErr w:type="spellStart"/>
      <w:r w:rsidRPr="00DC4AF2">
        <w:rPr>
          <w:rFonts w:asciiTheme="majorBidi" w:hAnsiTheme="majorBidi" w:cstheme="majorBidi"/>
        </w:rPr>
        <w:t>min_stok</w:t>
      </w:r>
      <w:proofErr w:type="spellEnd"/>
      <w:r w:rsidRPr="00DC4AF2">
        <w:rPr>
          <w:rFonts w:asciiTheme="majorBidi" w:hAnsiTheme="majorBidi" w:cstheme="majorBidi"/>
        </w:rPr>
        <w:t xml:space="preserve"> | </w:t>
      </w:r>
      <w:proofErr w:type="spellStart"/>
      <w:r w:rsidRPr="00DC4AF2">
        <w:rPr>
          <w:rFonts w:asciiTheme="majorBidi" w:hAnsiTheme="majorBidi" w:cstheme="majorBidi"/>
        </w:rPr>
        <w:t>foto</w:t>
      </w:r>
      <w:proofErr w:type="spellEnd"/>
      <w:r w:rsidRPr="00DC4AF2">
        <w:rPr>
          <w:rFonts w:asciiTheme="majorBidi" w:hAnsiTheme="majorBidi" w:cstheme="majorBidi"/>
        </w:rPr>
        <w:t xml:space="preserve"> | </w:t>
      </w:r>
      <w:proofErr w:type="spellStart"/>
      <w:r w:rsidRPr="00DC4AF2">
        <w:rPr>
          <w:rFonts w:asciiTheme="majorBidi" w:hAnsiTheme="majorBidi" w:cstheme="majorBidi"/>
        </w:rPr>
        <w:t>deskripsi</w:t>
      </w:r>
      <w:proofErr w:type="spellEnd"/>
      <w:r w:rsidRPr="00DC4AF2">
        <w:rPr>
          <w:rFonts w:asciiTheme="majorBidi" w:hAnsiTheme="majorBidi" w:cstheme="majorBidi"/>
        </w:rPr>
        <w:t xml:space="preserve"> | </w:t>
      </w:r>
      <w:proofErr w:type="spellStart"/>
      <w:r w:rsidRPr="00DC4AF2">
        <w:rPr>
          <w:rFonts w:asciiTheme="majorBidi" w:hAnsiTheme="majorBidi" w:cstheme="majorBidi"/>
        </w:rPr>
        <w:t>jenis_produk_id</w:t>
      </w:r>
      <w:proofErr w:type="spellEnd"/>
      <w:r w:rsidRPr="00DC4AF2">
        <w:rPr>
          <w:rFonts w:asciiTheme="majorBidi" w:hAnsiTheme="majorBidi" w:cstheme="majorBidi"/>
        </w:rPr>
        <w:t xml:space="preserve"> |</w:t>
      </w:r>
    </w:p>
    <w:p w14:paraId="3A4D39E2" w14:textId="77777777" w:rsidR="00DC4AF2" w:rsidRPr="00DC4AF2" w:rsidRDefault="00DC4AF2" w:rsidP="00DC4AF2">
      <w:pPr>
        <w:spacing w:line="360" w:lineRule="auto"/>
        <w:ind w:left="720"/>
        <w:rPr>
          <w:rFonts w:asciiTheme="majorBidi" w:hAnsiTheme="majorBidi" w:cstheme="majorBidi"/>
        </w:rPr>
      </w:pPr>
      <w:r w:rsidRPr="00DC4AF2">
        <w:rPr>
          <w:rFonts w:asciiTheme="majorBidi" w:hAnsiTheme="majorBidi" w:cstheme="majorBidi"/>
        </w:rPr>
        <w:t>+----+------+-----------------+------------+------------+------+----------+------+-----------+-----------------+</w:t>
      </w:r>
    </w:p>
    <w:p w14:paraId="3FB266B9" w14:textId="77777777" w:rsidR="00DC4AF2" w:rsidRPr="00DC4AF2" w:rsidRDefault="00DC4AF2" w:rsidP="00DC4AF2">
      <w:pPr>
        <w:spacing w:line="360" w:lineRule="auto"/>
        <w:ind w:left="720"/>
        <w:rPr>
          <w:rFonts w:asciiTheme="majorBidi" w:hAnsiTheme="majorBidi" w:cstheme="majorBidi"/>
        </w:rPr>
      </w:pPr>
      <w:r w:rsidRPr="00DC4AF2">
        <w:rPr>
          <w:rFonts w:asciiTheme="majorBidi" w:hAnsiTheme="majorBidi" w:cstheme="majorBidi"/>
        </w:rPr>
        <w:t>| 11 | L005 | Laptop Lenovo   |   13000000 |   16000000 |    5 |        2 |      | NULL      |               1 |</w:t>
      </w:r>
    </w:p>
    <w:p w14:paraId="3A1B95F5" w14:textId="77777777" w:rsidR="00DC4AF2" w:rsidRPr="00DC4AF2" w:rsidRDefault="00DC4AF2" w:rsidP="00DC4AF2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DC4AF2">
        <w:rPr>
          <w:rFonts w:asciiTheme="majorBidi" w:hAnsiTheme="majorBidi" w:cstheme="majorBidi"/>
        </w:rPr>
        <w:t>|  9</w:t>
      </w:r>
      <w:proofErr w:type="gramEnd"/>
      <w:r w:rsidRPr="00DC4AF2">
        <w:rPr>
          <w:rFonts w:asciiTheme="majorBidi" w:hAnsiTheme="majorBidi" w:cstheme="majorBidi"/>
        </w:rPr>
        <w:t xml:space="preserve"> | LN01 | Notebook Lenovo |    9000000 |   12480000 |    9 |        2 | NULL | NULL      |               5 |</w:t>
      </w:r>
    </w:p>
    <w:p w14:paraId="42A2F76E" w14:textId="4F54AE2C" w:rsidR="00B31976" w:rsidRDefault="00DC4AF2" w:rsidP="00DC4AF2">
      <w:pPr>
        <w:spacing w:line="360" w:lineRule="auto"/>
        <w:ind w:left="720"/>
        <w:rPr>
          <w:rFonts w:asciiTheme="majorBidi" w:hAnsiTheme="majorBidi" w:cstheme="majorBidi"/>
        </w:rPr>
      </w:pPr>
      <w:r w:rsidRPr="00DC4AF2">
        <w:rPr>
          <w:rFonts w:asciiTheme="majorBidi" w:hAnsiTheme="majorBidi" w:cstheme="majorBidi"/>
        </w:rPr>
        <w:t>+----+------+-----------------+------------+------------+------+----------+------+-----------+-----------------+</w:t>
      </w:r>
    </w:p>
    <w:p w14:paraId="7BCB279F" w14:textId="77777777" w:rsidR="00B31976" w:rsidRPr="00645DF7" w:rsidRDefault="00B31976" w:rsidP="00F02DA3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produk</w:t>
      </w:r>
      <w:proofErr w:type="spellEnd"/>
      <w:r w:rsidRPr="00645DF7">
        <w:rPr>
          <w:rFonts w:asciiTheme="majorBidi" w:hAnsiTheme="majorBidi" w:cstheme="majorBidi"/>
        </w:rPr>
        <w:t xml:space="preserve"> yang paling </w:t>
      </w:r>
      <w:proofErr w:type="spellStart"/>
      <w:r w:rsidRPr="00645DF7">
        <w:rPr>
          <w:rFonts w:asciiTheme="majorBidi" w:hAnsiTheme="majorBidi" w:cstheme="majorBidi"/>
        </w:rPr>
        <w:t>murah</w:t>
      </w:r>
      <w:proofErr w:type="spellEnd"/>
    </w:p>
    <w:p w14:paraId="396489CB" w14:textId="08C2785A" w:rsidR="00B31976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6F033118" w14:textId="77777777" w:rsidR="00CB2FBC" w:rsidRPr="00CB2FBC" w:rsidRDefault="00CB2FBC" w:rsidP="00CB2FBC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CB2FBC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CB2FBC">
        <w:rPr>
          <w:rFonts w:asciiTheme="majorBidi" w:hAnsiTheme="majorBidi" w:cstheme="majorBidi"/>
          <w:b/>
          <w:bCs/>
        </w:rPr>
        <w:t>produk</w:t>
      </w:r>
      <w:proofErr w:type="spellEnd"/>
      <w:r w:rsidRPr="00CB2FBC">
        <w:rPr>
          <w:rFonts w:asciiTheme="majorBidi" w:hAnsiTheme="majorBidi" w:cstheme="majorBidi"/>
          <w:b/>
          <w:bCs/>
        </w:rPr>
        <w:t xml:space="preserve"> ORDER BY </w:t>
      </w:r>
      <w:proofErr w:type="spellStart"/>
      <w:r w:rsidRPr="00CB2FBC">
        <w:rPr>
          <w:rFonts w:asciiTheme="majorBidi" w:hAnsiTheme="majorBidi" w:cstheme="majorBidi"/>
          <w:b/>
          <w:bCs/>
        </w:rPr>
        <w:t>harga_beli</w:t>
      </w:r>
      <w:proofErr w:type="spellEnd"/>
      <w:r w:rsidRPr="00CB2FBC">
        <w:rPr>
          <w:rFonts w:asciiTheme="majorBidi" w:hAnsiTheme="majorBidi" w:cstheme="majorBidi"/>
          <w:b/>
          <w:bCs/>
        </w:rPr>
        <w:t xml:space="preserve"> ASC LIMIT 1;</w:t>
      </w:r>
    </w:p>
    <w:p w14:paraId="687F4925" w14:textId="77777777" w:rsidR="00CB2FBC" w:rsidRPr="00CB2FBC" w:rsidRDefault="00CB2FBC" w:rsidP="00CB2FBC">
      <w:pPr>
        <w:spacing w:line="360" w:lineRule="auto"/>
        <w:ind w:left="720"/>
        <w:rPr>
          <w:rFonts w:asciiTheme="majorBidi" w:hAnsiTheme="majorBidi" w:cstheme="majorBidi"/>
        </w:rPr>
      </w:pPr>
      <w:r w:rsidRPr="00CB2FBC">
        <w:rPr>
          <w:rFonts w:asciiTheme="majorBidi" w:hAnsiTheme="majorBidi" w:cstheme="majorBidi"/>
        </w:rPr>
        <w:t>+----+------+-----------+------------+------------+------+----------+------------+-----------+-----------------+</w:t>
      </w:r>
    </w:p>
    <w:p w14:paraId="76261224" w14:textId="77777777" w:rsidR="00CB2FBC" w:rsidRPr="00CB2FBC" w:rsidRDefault="00CB2FBC" w:rsidP="00CB2FBC">
      <w:pPr>
        <w:spacing w:line="360" w:lineRule="auto"/>
        <w:ind w:left="720"/>
        <w:rPr>
          <w:rFonts w:asciiTheme="majorBidi" w:hAnsiTheme="majorBidi" w:cstheme="majorBidi"/>
        </w:rPr>
      </w:pPr>
      <w:r w:rsidRPr="00CB2FBC">
        <w:rPr>
          <w:rFonts w:asciiTheme="majorBidi" w:hAnsiTheme="majorBidi" w:cstheme="majorBidi"/>
        </w:rPr>
        <w:lastRenderedPageBreak/>
        <w:t xml:space="preserve">| id | </w:t>
      </w:r>
      <w:proofErr w:type="spellStart"/>
      <w:r w:rsidRPr="00CB2FBC">
        <w:rPr>
          <w:rFonts w:asciiTheme="majorBidi" w:hAnsiTheme="majorBidi" w:cstheme="majorBidi"/>
        </w:rPr>
        <w:t>kode</w:t>
      </w:r>
      <w:proofErr w:type="spellEnd"/>
      <w:r w:rsidRPr="00CB2FBC">
        <w:rPr>
          <w:rFonts w:asciiTheme="majorBidi" w:hAnsiTheme="majorBidi" w:cstheme="majorBidi"/>
        </w:rPr>
        <w:t xml:space="preserve"> | </w:t>
      </w:r>
      <w:proofErr w:type="spellStart"/>
      <w:r w:rsidRPr="00CB2FBC">
        <w:rPr>
          <w:rFonts w:asciiTheme="majorBidi" w:hAnsiTheme="majorBidi" w:cstheme="majorBidi"/>
        </w:rPr>
        <w:t>nama</w:t>
      </w:r>
      <w:proofErr w:type="spellEnd"/>
      <w:r w:rsidRPr="00CB2FBC">
        <w:rPr>
          <w:rFonts w:asciiTheme="majorBidi" w:hAnsiTheme="majorBidi" w:cstheme="majorBidi"/>
        </w:rPr>
        <w:t xml:space="preserve">      | </w:t>
      </w:r>
      <w:proofErr w:type="spellStart"/>
      <w:r w:rsidRPr="00CB2FBC">
        <w:rPr>
          <w:rFonts w:asciiTheme="majorBidi" w:hAnsiTheme="majorBidi" w:cstheme="majorBidi"/>
        </w:rPr>
        <w:t>harga_beli</w:t>
      </w:r>
      <w:proofErr w:type="spellEnd"/>
      <w:r w:rsidRPr="00CB2FBC">
        <w:rPr>
          <w:rFonts w:asciiTheme="majorBidi" w:hAnsiTheme="majorBidi" w:cstheme="majorBidi"/>
        </w:rPr>
        <w:t xml:space="preserve"> | </w:t>
      </w:r>
      <w:proofErr w:type="spellStart"/>
      <w:r w:rsidRPr="00CB2FBC">
        <w:rPr>
          <w:rFonts w:asciiTheme="majorBidi" w:hAnsiTheme="majorBidi" w:cstheme="majorBidi"/>
        </w:rPr>
        <w:t>harga_jual</w:t>
      </w:r>
      <w:proofErr w:type="spellEnd"/>
      <w:r w:rsidRPr="00CB2FBC">
        <w:rPr>
          <w:rFonts w:asciiTheme="majorBidi" w:hAnsiTheme="majorBidi" w:cstheme="majorBidi"/>
        </w:rPr>
        <w:t xml:space="preserve"> | </w:t>
      </w:r>
      <w:proofErr w:type="spellStart"/>
      <w:r w:rsidRPr="00CB2FBC">
        <w:rPr>
          <w:rFonts w:asciiTheme="majorBidi" w:hAnsiTheme="majorBidi" w:cstheme="majorBidi"/>
        </w:rPr>
        <w:t>stok</w:t>
      </w:r>
      <w:proofErr w:type="spellEnd"/>
      <w:r w:rsidRPr="00CB2FBC">
        <w:rPr>
          <w:rFonts w:asciiTheme="majorBidi" w:hAnsiTheme="majorBidi" w:cstheme="majorBidi"/>
        </w:rPr>
        <w:t xml:space="preserve"> | </w:t>
      </w:r>
      <w:proofErr w:type="spellStart"/>
      <w:r w:rsidRPr="00CB2FBC">
        <w:rPr>
          <w:rFonts w:asciiTheme="majorBidi" w:hAnsiTheme="majorBidi" w:cstheme="majorBidi"/>
        </w:rPr>
        <w:t>min_stok</w:t>
      </w:r>
      <w:proofErr w:type="spellEnd"/>
      <w:r w:rsidRPr="00CB2FBC">
        <w:rPr>
          <w:rFonts w:asciiTheme="majorBidi" w:hAnsiTheme="majorBidi" w:cstheme="majorBidi"/>
        </w:rPr>
        <w:t xml:space="preserve"> | </w:t>
      </w:r>
      <w:proofErr w:type="spellStart"/>
      <w:r w:rsidRPr="00CB2FBC">
        <w:rPr>
          <w:rFonts w:asciiTheme="majorBidi" w:hAnsiTheme="majorBidi" w:cstheme="majorBidi"/>
        </w:rPr>
        <w:t>foto</w:t>
      </w:r>
      <w:proofErr w:type="spellEnd"/>
      <w:r w:rsidRPr="00CB2FBC">
        <w:rPr>
          <w:rFonts w:asciiTheme="majorBidi" w:hAnsiTheme="majorBidi" w:cstheme="majorBidi"/>
        </w:rPr>
        <w:t xml:space="preserve">       | </w:t>
      </w:r>
      <w:proofErr w:type="spellStart"/>
      <w:r w:rsidRPr="00CB2FBC">
        <w:rPr>
          <w:rFonts w:asciiTheme="majorBidi" w:hAnsiTheme="majorBidi" w:cstheme="majorBidi"/>
        </w:rPr>
        <w:t>deskripsi</w:t>
      </w:r>
      <w:proofErr w:type="spellEnd"/>
      <w:r w:rsidRPr="00CB2FBC">
        <w:rPr>
          <w:rFonts w:asciiTheme="majorBidi" w:hAnsiTheme="majorBidi" w:cstheme="majorBidi"/>
        </w:rPr>
        <w:t xml:space="preserve"> | </w:t>
      </w:r>
      <w:proofErr w:type="spellStart"/>
      <w:r w:rsidRPr="00CB2FBC">
        <w:rPr>
          <w:rFonts w:asciiTheme="majorBidi" w:hAnsiTheme="majorBidi" w:cstheme="majorBidi"/>
        </w:rPr>
        <w:t>jenis_produk_id</w:t>
      </w:r>
      <w:proofErr w:type="spellEnd"/>
      <w:r w:rsidRPr="00CB2FBC">
        <w:rPr>
          <w:rFonts w:asciiTheme="majorBidi" w:hAnsiTheme="majorBidi" w:cstheme="majorBidi"/>
        </w:rPr>
        <w:t xml:space="preserve"> |</w:t>
      </w:r>
    </w:p>
    <w:p w14:paraId="2D92D907" w14:textId="77777777" w:rsidR="00CB2FBC" w:rsidRPr="00CB2FBC" w:rsidRDefault="00CB2FBC" w:rsidP="00CB2FBC">
      <w:pPr>
        <w:spacing w:line="360" w:lineRule="auto"/>
        <w:ind w:left="720"/>
        <w:rPr>
          <w:rFonts w:asciiTheme="majorBidi" w:hAnsiTheme="majorBidi" w:cstheme="majorBidi"/>
        </w:rPr>
      </w:pPr>
      <w:r w:rsidRPr="00CB2FBC">
        <w:rPr>
          <w:rFonts w:asciiTheme="majorBidi" w:hAnsiTheme="majorBidi" w:cstheme="majorBidi"/>
        </w:rPr>
        <w:t>+----+------+-----------+------------+------------+------+----------+------------+-----------+-----------------+</w:t>
      </w:r>
    </w:p>
    <w:p w14:paraId="759CB563" w14:textId="77777777" w:rsidR="00CB2FBC" w:rsidRPr="00CB2FBC" w:rsidRDefault="00CB2FBC" w:rsidP="00CB2FBC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CB2FBC">
        <w:rPr>
          <w:rFonts w:asciiTheme="majorBidi" w:hAnsiTheme="majorBidi" w:cstheme="majorBidi"/>
        </w:rPr>
        <w:t>|  7</w:t>
      </w:r>
      <w:proofErr w:type="gramEnd"/>
      <w:r w:rsidRPr="00CB2FBC">
        <w:rPr>
          <w:rFonts w:asciiTheme="majorBidi" w:hAnsiTheme="majorBidi" w:cstheme="majorBidi"/>
        </w:rPr>
        <w:t xml:space="preserve"> | TB01 | </w:t>
      </w:r>
      <w:proofErr w:type="spellStart"/>
      <w:r w:rsidRPr="00CB2FBC">
        <w:rPr>
          <w:rFonts w:asciiTheme="majorBidi" w:hAnsiTheme="majorBidi" w:cstheme="majorBidi"/>
        </w:rPr>
        <w:t>Teh</w:t>
      </w:r>
      <w:proofErr w:type="spellEnd"/>
      <w:r w:rsidRPr="00CB2FBC">
        <w:rPr>
          <w:rFonts w:asciiTheme="majorBidi" w:hAnsiTheme="majorBidi" w:cstheme="majorBidi"/>
        </w:rPr>
        <w:t xml:space="preserve"> </w:t>
      </w:r>
      <w:proofErr w:type="spellStart"/>
      <w:r w:rsidRPr="00CB2FBC">
        <w:rPr>
          <w:rFonts w:asciiTheme="majorBidi" w:hAnsiTheme="majorBidi" w:cstheme="majorBidi"/>
        </w:rPr>
        <w:t>Botol</w:t>
      </w:r>
      <w:proofErr w:type="spellEnd"/>
      <w:r w:rsidRPr="00CB2FBC">
        <w:rPr>
          <w:rFonts w:asciiTheme="majorBidi" w:hAnsiTheme="majorBidi" w:cstheme="majorBidi"/>
        </w:rPr>
        <w:t xml:space="preserve"> |       2000 |       2500 |   53 |       10 | foto-7.jpg | NULL      |               4 |</w:t>
      </w:r>
    </w:p>
    <w:p w14:paraId="50E27E75" w14:textId="17E77A9F" w:rsidR="00B31976" w:rsidRDefault="00CB2FBC" w:rsidP="00CB2FBC">
      <w:pPr>
        <w:spacing w:line="360" w:lineRule="auto"/>
        <w:ind w:left="720"/>
        <w:rPr>
          <w:rFonts w:asciiTheme="majorBidi" w:hAnsiTheme="majorBidi" w:cstheme="majorBidi"/>
        </w:rPr>
      </w:pPr>
      <w:r w:rsidRPr="00CB2FBC">
        <w:rPr>
          <w:rFonts w:asciiTheme="majorBidi" w:hAnsiTheme="majorBidi" w:cstheme="majorBidi"/>
        </w:rPr>
        <w:t>+----+------+-----------+------------+------------+------+----------+------------+-----------+-----------------+</w:t>
      </w:r>
    </w:p>
    <w:p w14:paraId="244C589A" w14:textId="77777777" w:rsidR="00B31976" w:rsidRPr="00645DF7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produk</w:t>
      </w:r>
      <w:proofErr w:type="spellEnd"/>
      <w:r w:rsidRPr="00645DF7">
        <w:rPr>
          <w:rFonts w:asciiTheme="majorBidi" w:hAnsiTheme="majorBidi" w:cstheme="majorBidi"/>
        </w:rPr>
        <w:t xml:space="preserve"> yang </w:t>
      </w:r>
      <w:proofErr w:type="spellStart"/>
      <w:r w:rsidRPr="00645DF7">
        <w:rPr>
          <w:rFonts w:asciiTheme="majorBidi" w:hAnsiTheme="majorBidi" w:cstheme="majorBidi"/>
        </w:rPr>
        <w:t>stoknya</w:t>
      </w:r>
      <w:proofErr w:type="spellEnd"/>
      <w:r w:rsidRPr="00645DF7">
        <w:rPr>
          <w:rFonts w:asciiTheme="majorBidi" w:hAnsiTheme="majorBidi" w:cstheme="majorBidi"/>
        </w:rPr>
        <w:t xml:space="preserve"> paling </w:t>
      </w:r>
      <w:proofErr w:type="spellStart"/>
      <w:r w:rsidRPr="00645DF7">
        <w:rPr>
          <w:rFonts w:asciiTheme="majorBidi" w:hAnsiTheme="majorBidi" w:cstheme="majorBidi"/>
        </w:rPr>
        <w:t>banyak</w:t>
      </w:r>
      <w:proofErr w:type="spellEnd"/>
    </w:p>
    <w:p w14:paraId="361F8063" w14:textId="72B53EC8" w:rsidR="00B31976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7156BED6" w14:textId="77777777" w:rsidR="00CF5259" w:rsidRPr="00CF5259" w:rsidRDefault="00CF5259" w:rsidP="00CF5259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CF5259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CF5259">
        <w:rPr>
          <w:rFonts w:asciiTheme="majorBidi" w:hAnsiTheme="majorBidi" w:cstheme="majorBidi"/>
          <w:b/>
          <w:bCs/>
        </w:rPr>
        <w:t>produk</w:t>
      </w:r>
      <w:proofErr w:type="spellEnd"/>
      <w:r w:rsidRPr="00CF5259">
        <w:rPr>
          <w:rFonts w:asciiTheme="majorBidi" w:hAnsiTheme="majorBidi" w:cstheme="majorBidi"/>
          <w:b/>
          <w:bCs/>
        </w:rPr>
        <w:t xml:space="preserve"> ORDER BY </w:t>
      </w:r>
      <w:proofErr w:type="spellStart"/>
      <w:r w:rsidRPr="00CF5259">
        <w:rPr>
          <w:rFonts w:asciiTheme="majorBidi" w:hAnsiTheme="majorBidi" w:cstheme="majorBidi"/>
          <w:b/>
          <w:bCs/>
        </w:rPr>
        <w:t>stok</w:t>
      </w:r>
      <w:proofErr w:type="spellEnd"/>
      <w:r w:rsidRPr="00CF5259">
        <w:rPr>
          <w:rFonts w:asciiTheme="majorBidi" w:hAnsiTheme="majorBidi" w:cstheme="majorBidi"/>
          <w:b/>
          <w:bCs/>
        </w:rPr>
        <w:t xml:space="preserve"> DESC LIMIT 1;</w:t>
      </w:r>
    </w:p>
    <w:p w14:paraId="27E4072A" w14:textId="77777777" w:rsidR="00CF5259" w:rsidRPr="00CF5259" w:rsidRDefault="00CF5259" w:rsidP="00CF5259">
      <w:pPr>
        <w:spacing w:line="360" w:lineRule="auto"/>
        <w:ind w:left="720"/>
        <w:rPr>
          <w:rFonts w:asciiTheme="majorBidi" w:hAnsiTheme="majorBidi" w:cstheme="majorBidi"/>
        </w:rPr>
      </w:pPr>
      <w:r w:rsidRPr="00CF5259">
        <w:rPr>
          <w:rFonts w:asciiTheme="majorBidi" w:hAnsiTheme="majorBidi" w:cstheme="majorBidi"/>
        </w:rPr>
        <w:t>+----+------+-----------+------------+------------+------+----------+------------+-----------+-----------------+</w:t>
      </w:r>
    </w:p>
    <w:p w14:paraId="71F38DA1" w14:textId="77777777" w:rsidR="00CF5259" w:rsidRPr="00CF5259" w:rsidRDefault="00CF5259" w:rsidP="00CF5259">
      <w:pPr>
        <w:spacing w:line="360" w:lineRule="auto"/>
        <w:ind w:left="720"/>
        <w:rPr>
          <w:rFonts w:asciiTheme="majorBidi" w:hAnsiTheme="majorBidi" w:cstheme="majorBidi"/>
        </w:rPr>
      </w:pPr>
      <w:r w:rsidRPr="00CF5259">
        <w:rPr>
          <w:rFonts w:asciiTheme="majorBidi" w:hAnsiTheme="majorBidi" w:cstheme="majorBidi"/>
        </w:rPr>
        <w:t xml:space="preserve">| id | </w:t>
      </w:r>
      <w:proofErr w:type="spellStart"/>
      <w:r w:rsidRPr="00CF5259">
        <w:rPr>
          <w:rFonts w:asciiTheme="majorBidi" w:hAnsiTheme="majorBidi" w:cstheme="majorBidi"/>
        </w:rPr>
        <w:t>kode</w:t>
      </w:r>
      <w:proofErr w:type="spellEnd"/>
      <w:r w:rsidRPr="00CF5259">
        <w:rPr>
          <w:rFonts w:asciiTheme="majorBidi" w:hAnsiTheme="majorBidi" w:cstheme="majorBidi"/>
        </w:rPr>
        <w:t xml:space="preserve"> | </w:t>
      </w:r>
      <w:proofErr w:type="spellStart"/>
      <w:r w:rsidRPr="00CF5259">
        <w:rPr>
          <w:rFonts w:asciiTheme="majorBidi" w:hAnsiTheme="majorBidi" w:cstheme="majorBidi"/>
        </w:rPr>
        <w:t>nama</w:t>
      </w:r>
      <w:proofErr w:type="spellEnd"/>
      <w:r w:rsidRPr="00CF5259">
        <w:rPr>
          <w:rFonts w:asciiTheme="majorBidi" w:hAnsiTheme="majorBidi" w:cstheme="majorBidi"/>
        </w:rPr>
        <w:t xml:space="preserve">      | </w:t>
      </w:r>
      <w:proofErr w:type="spellStart"/>
      <w:r w:rsidRPr="00CF5259">
        <w:rPr>
          <w:rFonts w:asciiTheme="majorBidi" w:hAnsiTheme="majorBidi" w:cstheme="majorBidi"/>
        </w:rPr>
        <w:t>harga_beli</w:t>
      </w:r>
      <w:proofErr w:type="spellEnd"/>
      <w:r w:rsidRPr="00CF5259">
        <w:rPr>
          <w:rFonts w:asciiTheme="majorBidi" w:hAnsiTheme="majorBidi" w:cstheme="majorBidi"/>
        </w:rPr>
        <w:t xml:space="preserve"> | </w:t>
      </w:r>
      <w:proofErr w:type="spellStart"/>
      <w:r w:rsidRPr="00CF5259">
        <w:rPr>
          <w:rFonts w:asciiTheme="majorBidi" w:hAnsiTheme="majorBidi" w:cstheme="majorBidi"/>
        </w:rPr>
        <w:t>harga_jual</w:t>
      </w:r>
      <w:proofErr w:type="spellEnd"/>
      <w:r w:rsidRPr="00CF5259">
        <w:rPr>
          <w:rFonts w:asciiTheme="majorBidi" w:hAnsiTheme="majorBidi" w:cstheme="majorBidi"/>
        </w:rPr>
        <w:t xml:space="preserve"> | </w:t>
      </w:r>
      <w:proofErr w:type="spellStart"/>
      <w:r w:rsidRPr="00CF5259">
        <w:rPr>
          <w:rFonts w:asciiTheme="majorBidi" w:hAnsiTheme="majorBidi" w:cstheme="majorBidi"/>
        </w:rPr>
        <w:t>stok</w:t>
      </w:r>
      <w:proofErr w:type="spellEnd"/>
      <w:r w:rsidRPr="00CF5259">
        <w:rPr>
          <w:rFonts w:asciiTheme="majorBidi" w:hAnsiTheme="majorBidi" w:cstheme="majorBidi"/>
        </w:rPr>
        <w:t xml:space="preserve"> | </w:t>
      </w:r>
      <w:proofErr w:type="spellStart"/>
      <w:r w:rsidRPr="00CF5259">
        <w:rPr>
          <w:rFonts w:asciiTheme="majorBidi" w:hAnsiTheme="majorBidi" w:cstheme="majorBidi"/>
        </w:rPr>
        <w:t>min_stok</w:t>
      </w:r>
      <w:proofErr w:type="spellEnd"/>
      <w:r w:rsidRPr="00CF5259">
        <w:rPr>
          <w:rFonts w:asciiTheme="majorBidi" w:hAnsiTheme="majorBidi" w:cstheme="majorBidi"/>
        </w:rPr>
        <w:t xml:space="preserve"> | </w:t>
      </w:r>
      <w:proofErr w:type="spellStart"/>
      <w:r w:rsidRPr="00CF5259">
        <w:rPr>
          <w:rFonts w:asciiTheme="majorBidi" w:hAnsiTheme="majorBidi" w:cstheme="majorBidi"/>
        </w:rPr>
        <w:t>foto</w:t>
      </w:r>
      <w:proofErr w:type="spellEnd"/>
      <w:r w:rsidRPr="00CF5259">
        <w:rPr>
          <w:rFonts w:asciiTheme="majorBidi" w:hAnsiTheme="majorBidi" w:cstheme="majorBidi"/>
        </w:rPr>
        <w:t xml:space="preserve">       | </w:t>
      </w:r>
      <w:proofErr w:type="spellStart"/>
      <w:r w:rsidRPr="00CF5259">
        <w:rPr>
          <w:rFonts w:asciiTheme="majorBidi" w:hAnsiTheme="majorBidi" w:cstheme="majorBidi"/>
        </w:rPr>
        <w:t>deskripsi</w:t>
      </w:r>
      <w:proofErr w:type="spellEnd"/>
      <w:r w:rsidRPr="00CF5259">
        <w:rPr>
          <w:rFonts w:asciiTheme="majorBidi" w:hAnsiTheme="majorBidi" w:cstheme="majorBidi"/>
        </w:rPr>
        <w:t xml:space="preserve"> | </w:t>
      </w:r>
      <w:proofErr w:type="spellStart"/>
      <w:r w:rsidRPr="00CF5259">
        <w:rPr>
          <w:rFonts w:asciiTheme="majorBidi" w:hAnsiTheme="majorBidi" w:cstheme="majorBidi"/>
        </w:rPr>
        <w:t>jenis_produk_id</w:t>
      </w:r>
      <w:proofErr w:type="spellEnd"/>
      <w:r w:rsidRPr="00CF5259">
        <w:rPr>
          <w:rFonts w:asciiTheme="majorBidi" w:hAnsiTheme="majorBidi" w:cstheme="majorBidi"/>
        </w:rPr>
        <w:t xml:space="preserve"> |</w:t>
      </w:r>
    </w:p>
    <w:p w14:paraId="278D3C3F" w14:textId="77777777" w:rsidR="00CF5259" w:rsidRPr="00CF5259" w:rsidRDefault="00CF5259" w:rsidP="00CF5259">
      <w:pPr>
        <w:spacing w:line="360" w:lineRule="auto"/>
        <w:ind w:left="720"/>
        <w:rPr>
          <w:rFonts w:asciiTheme="majorBidi" w:hAnsiTheme="majorBidi" w:cstheme="majorBidi"/>
        </w:rPr>
      </w:pPr>
      <w:r w:rsidRPr="00CF5259">
        <w:rPr>
          <w:rFonts w:asciiTheme="majorBidi" w:hAnsiTheme="majorBidi" w:cstheme="majorBidi"/>
        </w:rPr>
        <w:t>+----+------+-----------+------------+------------+------+----------+------------+-----------+-----------------+</w:t>
      </w:r>
    </w:p>
    <w:p w14:paraId="704CFFF2" w14:textId="77777777" w:rsidR="00CF5259" w:rsidRPr="00CF5259" w:rsidRDefault="00CF5259" w:rsidP="00CF5259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CF5259">
        <w:rPr>
          <w:rFonts w:asciiTheme="majorBidi" w:hAnsiTheme="majorBidi" w:cstheme="majorBidi"/>
        </w:rPr>
        <w:t>|  7</w:t>
      </w:r>
      <w:proofErr w:type="gramEnd"/>
      <w:r w:rsidRPr="00CF5259">
        <w:rPr>
          <w:rFonts w:asciiTheme="majorBidi" w:hAnsiTheme="majorBidi" w:cstheme="majorBidi"/>
        </w:rPr>
        <w:t xml:space="preserve"> | TB01 | </w:t>
      </w:r>
      <w:proofErr w:type="spellStart"/>
      <w:r w:rsidRPr="00CF5259">
        <w:rPr>
          <w:rFonts w:asciiTheme="majorBidi" w:hAnsiTheme="majorBidi" w:cstheme="majorBidi"/>
        </w:rPr>
        <w:t>Teh</w:t>
      </w:r>
      <w:proofErr w:type="spellEnd"/>
      <w:r w:rsidRPr="00CF5259">
        <w:rPr>
          <w:rFonts w:asciiTheme="majorBidi" w:hAnsiTheme="majorBidi" w:cstheme="majorBidi"/>
        </w:rPr>
        <w:t xml:space="preserve"> </w:t>
      </w:r>
      <w:proofErr w:type="spellStart"/>
      <w:r w:rsidRPr="00CF5259">
        <w:rPr>
          <w:rFonts w:asciiTheme="majorBidi" w:hAnsiTheme="majorBidi" w:cstheme="majorBidi"/>
        </w:rPr>
        <w:t>Botol</w:t>
      </w:r>
      <w:proofErr w:type="spellEnd"/>
      <w:r w:rsidRPr="00CF5259">
        <w:rPr>
          <w:rFonts w:asciiTheme="majorBidi" w:hAnsiTheme="majorBidi" w:cstheme="majorBidi"/>
        </w:rPr>
        <w:t xml:space="preserve"> |       2000 |       2500 |   53 |       10 | foto-7.jpg | NULL      |               4 |</w:t>
      </w:r>
    </w:p>
    <w:p w14:paraId="79BF25E9" w14:textId="5503D68E" w:rsidR="00B31976" w:rsidRDefault="00CF5259" w:rsidP="00CF5259">
      <w:pPr>
        <w:spacing w:line="360" w:lineRule="auto"/>
        <w:ind w:left="720"/>
        <w:rPr>
          <w:rFonts w:asciiTheme="majorBidi" w:hAnsiTheme="majorBidi" w:cstheme="majorBidi"/>
        </w:rPr>
      </w:pPr>
      <w:r w:rsidRPr="00CF5259">
        <w:rPr>
          <w:rFonts w:asciiTheme="majorBidi" w:hAnsiTheme="majorBidi" w:cstheme="majorBidi"/>
        </w:rPr>
        <w:t>+----+------+-----------+------------+------------+------+----------+------------+-----------+-----------------+</w:t>
      </w:r>
    </w:p>
    <w:p w14:paraId="4ED4B600" w14:textId="77777777" w:rsidR="00B31976" w:rsidRPr="00645DF7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dua </w:t>
      </w:r>
      <w:proofErr w:type="spellStart"/>
      <w:r w:rsidRPr="00645DF7">
        <w:rPr>
          <w:rFonts w:asciiTheme="majorBidi" w:hAnsiTheme="majorBidi" w:cstheme="majorBidi"/>
        </w:rPr>
        <w:t>produk</w:t>
      </w:r>
      <w:proofErr w:type="spellEnd"/>
      <w:r w:rsidRPr="00645DF7">
        <w:rPr>
          <w:rFonts w:asciiTheme="majorBidi" w:hAnsiTheme="majorBidi" w:cstheme="majorBidi"/>
        </w:rPr>
        <w:t xml:space="preserve"> yang </w:t>
      </w:r>
      <w:proofErr w:type="spellStart"/>
      <w:r w:rsidRPr="00645DF7">
        <w:rPr>
          <w:rFonts w:asciiTheme="majorBidi" w:hAnsiTheme="majorBidi" w:cstheme="majorBidi"/>
        </w:rPr>
        <w:t>stoknya</w:t>
      </w:r>
      <w:proofErr w:type="spellEnd"/>
      <w:r w:rsidRPr="00645DF7">
        <w:rPr>
          <w:rFonts w:asciiTheme="majorBidi" w:hAnsiTheme="majorBidi" w:cstheme="majorBidi"/>
        </w:rPr>
        <w:t xml:space="preserve"> paling </w:t>
      </w:r>
      <w:proofErr w:type="spellStart"/>
      <w:r w:rsidRPr="00645DF7">
        <w:rPr>
          <w:rFonts w:asciiTheme="majorBidi" w:hAnsiTheme="majorBidi" w:cstheme="majorBidi"/>
        </w:rPr>
        <w:t>sedikit</w:t>
      </w:r>
      <w:proofErr w:type="spellEnd"/>
    </w:p>
    <w:p w14:paraId="12742D80" w14:textId="109AE3D0" w:rsidR="00B31976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24044198" w14:textId="77777777" w:rsidR="00595E95" w:rsidRPr="00595E95" w:rsidRDefault="00595E95" w:rsidP="00595E95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595E95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595E95">
        <w:rPr>
          <w:rFonts w:asciiTheme="majorBidi" w:hAnsiTheme="majorBidi" w:cstheme="majorBidi"/>
          <w:b/>
          <w:bCs/>
        </w:rPr>
        <w:t>produk</w:t>
      </w:r>
      <w:proofErr w:type="spellEnd"/>
      <w:r w:rsidRPr="00595E95">
        <w:rPr>
          <w:rFonts w:asciiTheme="majorBidi" w:hAnsiTheme="majorBidi" w:cstheme="majorBidi"/>
          <w:b/>
          <w:bCs/>
        </w:rPr>
        <w:t xml:space="preserve"> ORDER BY </w:t>
      </w:r>
      <w:proofErr w:type="spellStart"/>
      <w:r w:rsidRPr="00595E95">
        <w:rPr>
          <w:rFonts w:asciiTheme="majorBidi" w:hAnsiTheme="majorBidi" w:cstheme="majorBidi"/>
          <w:b/>
          <w:bCs/>
        </w:rPr>
        <w:t>stok</w:t>
      </w:r>
      <w:proofErr w:type="spellEnd"/>
      <w:r w:rsidRPr="00595E95">
        <w:rPr>
          <w:rFonts w:asciiTheme="majorBidi" w:hAnsiTheme="majorBidi" w:cstheme="majorBidi"/>
          <w:b/>
          <w:bCs/>
        </w:rPr>
        <w:t xml:space="preserve"> ASC LIMIT 2;</w:t>
      </w:r>
    </w:p>
    <w:p w14:paraId="525522A2" w14:textId="77777777" w:rsidR="00595E95" w:rsidRPr="00595E95" w:rsidRDefault="00595E95" w:rsidP="00595E95">
      <w:pPr>
        <w:spacing w:line="360" w:lineRule="auto"/>
        <w:ind w:left="720"/>
        <w:rPr>
          <w:rFonts w:asciiTheme="majorBidi" w:hAnsiTheme="majorBidi" w:cstheme="majorBidi"/>
        </w:rPr>
      </w:pPr>
      <w:r w:rsidRPr="00595E95">
        <w:rPr>
          <w:rFonts w:asciiTheme="majorBidi" w:hAnsiTheme="majorBidi" w:cstheme="majorBidi"/>
        </w:rPr>
        <w:t>+----+------+------------------+------------+------------+------+----------+------+-----------+-----------------+</w:t>
      </w:r>
    </w:p>
    <w:p w14:paraId="271E8675" w14:textId="77777777" w:rsidR="00595E95" w:rsidRPr="00595E95" w:rsidRDefault="00595E95" w:rsidP="00595E95">
      <w:pPr>
        <w:spacing w:line="360" w:lineRule="auto"/>
        <w:ind w:left="720"/>
        <w:rPr>
          <w:rFonts w:asciiTheme="majorBidi" w:hAnsiTheme="majorBidi" w:cstheme="majorBidi"/>
        </w:rPr>
      </w:pPr>
      <w:r w:rsidRPr="00595E95">
        <w:rPr>
          <w:rFonts w:asciiTheme="majorBidi" w:hAnsiTheme="majorBidi" w:cstheme="majorBidi"/>
        </w:rPr>
        <w:t xml:space="preserve">| id | </w:t>
      </w:r>
      <w:proofErr w:type="spellStart"/>
      <w:r w:rsidRPr="00595E95">
        <w:rPr>
          <w:rFonts w:asciiTheme="majorBidi" w:hAnsiTheme="majorBidi" w:cstheme="majorBidi"/>
        </w:rPr>
        <w:t>kode</w:t>
      </w:r>
      <w:proofErr w:type="spellEnd"/>
      <w:r w:rsidRPr="00595E95">
        <w:rPr>
          <w:rFonts w:asciiTheme="majorBidi" w:hAnsiTheme="majorBidi" w:cstheme="majorBidi"/>
        </w:rPr>
        <w:t xml:space="preserve"> | </w:t>
      </w:r>
      <w:proofErr w:type="spellStart"/>
      <w:r w:rsidRPr="00595E95">
        <w:rPr>
          <w:rFonts w:asciiTheme="majorBidi" w:hAnsiTheme="majorBidi" w:cstheme="majorBidi"/>
        </w:rPr>
        <w:t>nama</w:t>
      </w:r>
      <w:proofErr w:type="spellEnd"/>
      <w:r w:rsidRPr="00595E95">
        <w:rPr>
          <w:rFonts w:asciiTheme="majorBidi" w:hAnsiTheme="majorBidi" w:cstheme="majorBidi"/>
        </w:rPr>
        <w:t xml:space="preserve">             | </w:t>
      </w:r>
      <w:proofErr w:type="spellStart"/>
      <w:r w:rsidRPr="00595E95">
        <w:rPr>
          <w:rFonts w:asciiTheme="majorBidi" w:hAnsiTheme="majorBidi" w:cstheme="majorBidi"/>
        </w:rPr>
        <w:t>harga_beli</w:t>
      </w:r>
      <w:proofErr w:type="spellEnd"/>
      <w:r w:rsidRPr="00595E95">
        <w:rPr>
          <w:rFonts w:asciiTheme="majorBidi" w:hAnsiTheme="majorBidi" w:cstheme="majorBidi"/>
        </w:rPr>
        <w:t xml:space="preserve"> | </w:t>
      </w:r>
      <w:proofErr w:type="spellStart"/>
      <w:r w:rsidRPr="00595E95">
        <w:rPr>
          <w:rFonts w:asciiTheme="majorBidi" w:hAnsiTheme="majorBidi" w:cstheme="majorBidi"/>
        </w:rPr>
        <w:t>harga_jual</w:t>
      </w:r>
      <w:proofErr w:type="spellEnd"/>
      <w:r w:rsidRPr="00595E95">
        <w:rPr>
          <w:rFonts w:asciiTheme="majorBidi" w:hAnsiTheme="majorBidi" w:cstheme="majorBidi"/>
        </w:rPr>
        <w:t xml:space="preserve"> | </w:t>
      </w:r>
      <w:proofErr w:type="spellStart"/>
      <w:r w:rsidRPr="00595E95">
        <w:rPr>
          <w:rFonts w:asciiTheme="majorBidi" w:hAnsiTheme="majorBidi" w:cstheme="majorBidi"/>
        </w:rPr>
        <w:t>stok</w:t>
      </w:r>
      <w:proofErr w:type="spellEnd"/>
      <w:r w:rsidRPr="00595E95">
        <w:rPr>
          <w:rFonts w:asciiTheme="majorBidi" w:hAnsiTheme="majorBidi" w:cstheme="majorBidi"/>
        </w:rPr>
        <w:t xml:space="preserve"> | </w:t>
      </w:r>
      <w:proofErr w:type="spellStart"/>
      <w:r w:rsidRPr="00595E95">
        <w:rPr>
          <w:rFonts w:asciiTheme="majorBidi" w:hAnsiTheme="majorBidi" w:cstheme="majorBidi"/>
        </w:rPr>
        <w:t>min_stok</w:t>
      </w:r>
      <w:proofErr w:type="spellEnd"/>
      <w:r w:rsidRPr="00595E95">
        <w:rPr>
          <w:rFonts w:asciiTheme="majorBidi" w:hAnsiTheme="majorBidi" w:cstheme="majorBidi"/>
        </w:rPr>
        <w:t xml:space="preserve"> | </w:t>
      </w:r>
      <w:proofErr w:type="spellStart"/>
      <w:r w:rsidRPr="00595E95">
        <w:rPr>
          <w:rFonts w:asciiTheme="majorBidi" w:hAnsiTheme="majorBidi" w:cstheme="majorBidi"/>
        </w:rPr>
        <w:t>foto</w:t>
      </w:r>
      <w:proofErr w:type="spellEnd"/>
      <w:r w:rsidRPr="00595E95">
        <w:rPr>
          <w:rFonts w:asciiTheme="majorBidi" w:hAnsiTheme="majorBidi" w:cstheme="majorBidi"/>
        </w:rPr>
        <w:t xml:space="preserve"> | </w:t>
      </w:r>
      <w:proofErr w:type="spellStart"/>
      <w:r w:rsidRPr="00595E95">
        <w:rPr>
          <w:rFonts w:asciiTheme="majorBidi" w:hAnsiTheme="majorBidi" w:cstheme="majorBidi"/>
        </w:rPr>
        <w:t>deskripsi</w:t>
      </w:r>
      <w:proofErr w:type="spellEnd"/>
      <w:r w:rsidRPr="00595E95">
        <w:rPr>
          <w:rFonts w:asciiTheme="majorBidi" w:hAnsiTheme="majorBidi" w:cstheme="majorBidi"/>
        </w:rPr>
        <w:t xml:space="preserve"> | </w:t>
      </w:r>
      <w:proofErr w:type="spellStart"/>
      <w:r w:rsidRPr="00595E95">
        <w:rPr>
          <w:rFonts w:asciiTheme="majorBidi" w:hAnsiTheme="majorBidi" w:cstheme="majorBidi"/>
        </w:rPr>
        <w:t>jenis_produk_id</w:t>
      </w:r>
      <w:proofErr w:type="spellEnd"/>
      <w:r w:rsidRPr="00595E95">
        <w:rPr>
          <w:rFonts w:asciiTheme="majorBidi" w:hAnsiTheme="majorBidi" w:cstheme="majorBidi"/>
        </w:rPr>
        <w:t xml:space="preserve"> |</w:t>
      </w:r>
    </w:p>
    <w:p w14:paraId="5918F5AB" w14:textId="77777777" w:rsidR="00595E95" w:rsidRPr="00595E95" w:rsidRDefault="00595E95" w:rsidP="00595E95">
      <w:pPr>
        <w:spacing w:line="360" w:lineRule="auto"/>
        <w:ind w:left="720"/>
        <w:rPr>
          <w:rFonts w:asciiTheme="majorBidi" w:hAnsiTheme="majorBidi" w:cstheme="majorBidi"/>
        </w:rPr>
      </w:pPr>
      <w:r w:rsidRPr="00595E95">
        <w:rPr>
          <w:rFonts w:asciiTheme="majorBidi" w:hAnsiTheme="majorBidi" w:cstheme="majorBidi"/>
        </w:rPr>
        <w:t>+----+------+------------------+------------+------------+------+----------+------+-----------+-----------------+</w:t>
      </w:r>
    </w:p>
    <w:p w14:paraId="2D957FAF" w14:textId="77777777" w:rsidR="00595E95" w:rsidRPr="00595E95" w:rsidRDefault="00595E95" w:rsidP="00595E95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595E95">
        <w:rPr>
          <w:rFonts w:asciiTheme="majorBidi" w:hAnsiTheme="majorBidi" w:cstheme="majorBidi"/>
        </w:rPr>
        <w:t>|  2</w:t>
      </w:r>
      <w:proofErr w:type="gramEnd"/>
      <w:r w:rsidRPr="00595E95">
        <w:rPr>
          <w:rFonts w:asciiTheme="majorBidi" w:hAnsiTheme="majorBidi" w:cstheme="majorBidi"/>
        </w:rPr>
        <w:t xml:space="preserve"> | TV02 | </w:t>
      </w:r>
      <w:proofErr w:type="spellStart"/>
      <w:r w:rsidRPr="00595E95">
        <w:rPr>
          <w:rFonts w:asciiTheme="majorBidi" w:hAnsiTheme="majorBidi" w:cstheme="majorBidi"/>
        </w:rPr>
        <w:t>Televisi</w:t>
      </w:r>
      <w:proofErr w:type="spellEnd"/>
      <w:r w:rsidRPr="00595E95">
        <w:rPr>
          <w:rFonts w:asciiTheme="majorBidi" w:hAnsiTheme="majorBidi" w:cstheme="majorBidi"/>
        </w:rPr>
        <w:t xml:space="preserve"> 40 inch |    5500000 |    7440000 |    4 |        2 | NULL | NULL      |               1 |</w:t>
      </w:r>
    </w:p>
    <w:p w14:paraId="5B5018E4" w14:textId="77777777" w:rsidR="00595E95" w:rsidRPr="00595E95" w:rsidRDefault="00595E95" w:rsidP="00595E95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595E95">
        <w:rPr>
          <w:rFonts w:asciiTheme="majorBidi" w:hAnsiTheme="majorBidi" w:cstheme="majorBidi"/>
        </w:rPr>
        <w:t>|  4</w:t>
      </w:r>
      <w:proofErr w:type="gramEnd"/>
      <w:r w:rsidRPr="00595E95">
        <w:rPr>
          <w:rFonts w:asciiTheme="majorBidi" w:hAnsiTheme="majorBidi" w:cstheme="majorBidi"/>
        </w:rPr>
        <w:t xml:space="preserve"> | M001 | Meja Makan       |     500000 |     600000 |    4 |        3 | NULL | NULL      |               2 |</w:t>
      </w:r>
    </w:p>
    <w:p w14:paraId="3DD58919" w14:textId="2AD7C523" w:rsidR="00B31976" w:rsidRDefault="00595E95" w:rsidP="00595E95">
      <w:pPr>
        <w:spacing w:line="360" w:lineRule="auto"/>
        <w:ind w:left="720"/>
        <w:rPr>
          <w:rFonts w:asciiTheme="majorBidi" w:hAnsiTheme="majorBidi" w:cstheme="majorBidi"/>
        </w:rPr>
      </w:pPr>
      <w:r w:rsidRPr="00595E95">
        <w:rPr>
          <w:rFonts w:asciiTheme="majorBidi" w:hAnsiTheme="majorBidi" w:cstheme="majorBidi"/>
        </w:rPr>
        <w:lastRenderedPageBreak/>
        <w:t>+----+------+------------------+------------+------------+------+----------+------+-----------+-----------------+</w:t>
      </w:r>
    </w:p>
    <w:p w14:paraId="0A5D6F4D" w14:textId="77777777" w:rsidR="00B31976" w:rsidRPr="00645DF7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pelanggan</w:t>
      </w:r>
      <w:proofErr w:type="spellEnd"/>
      <w:r w:rsidRPr="00645DF7">
        <w:rPr>
          <w:rFonts w:asciiTheme="majorBidi" w:hAnsiTheme="majorBidi" w:cstheme="majorBidi"/>
        </w:rPr>
        <w:t xml:space="preserve"> yang paling </w:t>
      </w:r>
      <w:proofErr w:type="spellStart"/>
      <w:r w:rsidRPr="00645DF7">
        <w:rPr>
          <w:rFonts w:asciiTheme="majorBidi" w:hAnsiTheme="majorBidi" w:cstheme="majorBidi"/>
        </w:rPr>
        <w:t>muda</w:t>
      </w:r>
      <w:proofErr w:type="spellEnd"/>
    </w:p>
    <w:p w14:paraId="7BEA5634" w14:textId="029D2D01" w:rsidR="00B31976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34A325C9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721444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721444">
        <w:rPr>
          <w:rFonts w:asciiTheme="majorBidi" w:hAnsiTheme="majorBidi" w:cstheme="majorBidi"/>
          <w:b/>
          <w:bCs/>
        </w:rPr>
        <w:t>pelanggan</w:t>
      </w:r>
      <w:proofErr w:type="spellEnd"/>
      <w:r w:rsidRPr="00721444">
        <w:rPr>
          <w:rFonts w:asciiTheme="majorBidi" w:hAnsiTheme="majorBidi" w:cstheme="majorBidi"/>
          <w:b/>
          <w:bCs/>
        </w:rPr>
        <w:t xml:space="preserve"> ORDER BY </w:t>
      </w:r>
      <w:proofErr w:type="spellStart"/>
      <w:r w:rsidRPr="00721444">
        <w:rPr>
          <w:rFonts w:asciiTheme="majorBidi" w:hAnsiTheme="majorBidi" w:cstheme="majorBidi"/>
          <w:b/>
          <w:bCs/>
        </w:rPr>
        <w:t>tgl_lahir</w:t>
      </w:r>
      <w:proofErr w:type="spellEnd"/>
      <w:r w:rsidRPr="00721444">
        <w:rPr>
          <w:rFonts w:asciiTheme="majorBidi" w:hAnsiTheme="majorBidi" w:cstheme="majorBidi"/>
          <w:b/>
          <w:bCs/>
        </w:rPr>
        <w:t xml:space="preserve"> DESC LIMIT 1;</w:t>
      </w:r>
    </w:p>
    <w:p w14:paraId="71ED51E1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>+----+-------+------+----+-----------+------------+---------------+----------+</w:t>
      </w:r>
    </w:p>
    <w:p w14:paraId="386B17FB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 xml:space="preserve">| id | </w:t>
      </w:r>
      <w:proofErr w:type="spellStart"/>
      <w:proofErr w:type="gramStart"/>
      <w:r w:rsidRPr="00721444">
        <w:rPr>
          <w:rFonts w:asciiTheme="majorBidi" w:hAnsiTheme="majorBidi" w:cstheme="majorBidi"/>
        </w:rPr>
        <w:t>kode</w:t>
      </w:r>
      <w:proofErr w:type="spellEnd"/>
      <w:r w:rsidRPr="00721444">
        <w:rPr>
          <w:rFonts w:asciiTheme="majorBidi" w:hAnsiTheme="majorBidi" w:cstheme="majorBidi"/>
        </w:rPr>
        <w:t xml:space="preserve">  |</w:t>
      </w:r>
      <w:proofErr w:type="gramEnd"/>
      <w:r w:rsidRPr="00721444">
        <w:rPr>
          <w:rFonts w:asciiTheme="majorBidi" w:hAnsiTheme="majorBidi" w:cstheme="majorBidi"/>
        </w:rPr>
        <w:t xml:space="preserve"> </w:t>
      </w:r>
      <w:proofErr w:type="spellStart"/>
      <w:r w:rsidRPr="00721444">
        <w:rPr>
          <w:rFonts w:asciiTheme="majorBidi" w:hAnsiTheme="majorBidi" w:cstheme="majorBidi"/>
        </w:rPr>
        <w:t>nama</w:t>
      </w:r>
      <w:proofErr w:type="spellEnd"/>
      <w:r w:rsidRPr="00721444">
        <w:rPr>
          <w:rFonts w:asciiTheme="majorBidi" w:hAnsiTheme="majorBidi" w:cstheme="majorBidi"/>
        </w:rPr>
        <w:t xml:space="preserve"> | </w:t>
      </w:r>
      <w:proofErr w:type="spellStart"/>
      <w:r w:rsidRPr="00721444">
        <w:rPr>
          <w:rFonts w:asciiTheme="majorBidi" w:hAnsiTheme="majorBidi" w:cstheme="majorBidi"/>
        </w:rPr>
        <w:t>jk</w:t>
      </w:r>
      <w:proofErr w:type="spellEnd"/>
      <w:r w:rsidRPr="00721444">
        <w:rPr>
          <w:rFonts w:asciiTheme="majorBidi" w:hAnsiTheme="majorBidi" w:cstheme="majorBidi"/>
        </w:rPr>
        <w:t xml:space="preserve"> | </w:t>
      </w:r>
      <w:proofErr w:type="spellStart"/>
      <w:r w:rsidRPr="00721444">
        <w:rPr>
          <w:rFonts w:asciiTheme="majorBidi" w:hAnsiTheme="majorBidi" w:cstheme="majorBidi"/>
        </w:rPr>
        <w:t>tmp_lahir</w:t>
      </w:r>
      <w:proofErr w:type="spellEnd"/>
      <w:r w:rsidRPr="00721444">
        <w:rPr>
          <w:rFonts w:asciiTheme="majorBidi" w:hAnsiTheme="majorBidi" w:cstheme="majorBidi"/>
        </w:rPr>
        <w:t xml:space="preserve"> | </w:t>
      </w:r>
      <w:proofErr w:type="spellStart"/>
      <w:r w:rsidRPr="00721444">
        <w:rPr>
          <w:rFonts w:asciiTheme="majorBidi" w:hAnsiTheme="majorBidi" w:cstheme="majorBidi"/>
        </w:rPr>
        <w:t>tgl_lahir</w:t>
      </w:r>
      <w:proofErr w:type="spellEnd"/>
      <w:r w:rsidRPr="00721444">
        <w:rPr>
          <w:rFonts w:asciiTheme="majorBidi" w:hAnsiTheme="majorBidi" w:cstheme="majorBidi"/>
        </w:rPr>
        <w:t xml:space="preserve">  | email         | </w:t>
      </w:r>
      <w:proofErr w:type="spellStart"/>
      <w:r w:rsidRPr="00721444">
        <w:rPr>
          <w:rFonts w:asciiTheme="majorBidi" w:hAnsiTheme="majorBidi" w:cstheme="majorBidi"/>
        </w:rPr>
        <w:t>kartu_id</w:t>
      </w:r>
      <w:proofErr w:type="spellEnd"/>
      <w:r w:rsidRPr="00721444">
        <w:rPr>
          <w:rFonts w:asciiTheme="majorBidi" w:hAnsiTheme="majorBidi" w:cstheme="majorBidi"/>
        </w:rPr>
        <w:t xml:space="preserve"> |</w:t>
      </w:r>
    </w:p>
    <w:p w14:paraId="7F83B9BE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>+----+-------+------+----+-----------+------------+---------------+----------+</w:t>
      </w:r>
    </w:p>
    <w:p w14:paraId="7B79ABC0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 xml:space="preserve">| 12 | K0011 | </w:t>
      </w:r>
      <w:proofErr w:type="gramStart"/>
      <w:r w:rsidRPr="00721444">
        <w:rPr>
          <w:rFonts w:asciiTheme="majorBidi" w:hAnsiTheme="majorBidi" w:cstheme="majorBidi"/>
        </w:rPr>
        <w:t>Ira  |</w:t>
      </w:r>
      <w:proofErr w:type="gramEnd"/>
      <w:r w:rsidRPr="00721444">
        <w:rPr>
          <w:rFonts w:asciiTheme="majorBidi" w:hAnsiTheme="majorBidi" w:cstheme="majorBidi"/>
        </w:rPr>
        <w:t xml:space="preserve"> P  | Jakarta   | 2023-11-07 | ira@gmail.com |        4 |</w:t>
      </w:r>
    </w:p>
    <w:p w14:paraId="03362232" w14:textId="05BEDD2A" w:rsidR="00B31976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>+----+-------+------+----+-----------+------------+---------------+----------+</w:t>
      </w:r>
    </w:p>
    <w:p w14:paraId="7E137146" w14:textId="77777777" w:rsidR="00B31976" w:rsidRPr="00645DF7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645DF7">
        <w:rPr>
          <w:rFonts w:asciiTheme="majorBidi" w:hAnsiTheme="majorBidi" w:cstheme="majorBidi"/>
        </w:rPr>
        <w:t>Tampilkan</w:t>
      </w:r>
      <w:proofErr w:type="spellEnd"/>
      <w:r w:rsidRPr="00645DF7">
        <w:rPr>
          <w:rFonts w:asciiTheme="majorBidi" w:hAnsiTheme="majorBidi" w:cstheme="majorBidi"/>
        </w:rPr>
        <w:t xml:space="preserve"> </w:t>
      </w:r>
      <w:proofErr w:type="spellStart"/>
      <w:r w:rsidRPr="00645DF7">
        <w:rPr>
          <w:rFonts w:asciiTheme="majorBidi" w:hAnsiTheme="majorBidi" w:cstheme="majorBidi"/>
        </w:rPr>
        <w:t>pelanggan</w:t>
      </w:r>
      <w:proofErr w:type="spellEnd"/>
      <w:r w:rsidRPr="00645DF7">
        <w:rPr>
          <w:rFonts w:asciiTheme="majorBidi" w:hAnsiTheme="majorBidi" w:cstheme="majorBidi"/>
        </w:rPr>
        <w:t xml:space="preserve"> yang paling </w:t>
      </w:r>
      <w:proofErr w:type="spellStart"/>
      <w:r w:rsidRPr="00645DF7">
        <w:rPr>
          <w:rFonts w:asciiTheme="majorBidi" w:hAnsiTheme="majorBidi" w:cstheme="majorBidi"/>
        </w:rPr>
        <w:t>tua</w:t>
      </w:r>
      <w:proofErr w:type="spellEnd"/>
    </w:p>
    <w:p w14:paraId="140C3020" w14:textId="6A7ED262" w:rsidR="00B31976" w:rsidRDefault="00B31976" w:rsidP="00B31976">
      <w:pPr>
        <w:spacing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>:</w:t>
      </w:r>
    </w:p>
    <w:p w14:paraId="73675120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  <w:b/>
          <w:bCs/>
        </w:rPr>
      </w:pPr>
      <w:r w:rsidRPr="00721444">
        <w:rPr>
          <w:rFonts w:asciiTheme="majorBidi" w:hAnsiTheme="majorBidi" w:cstheme="majorBidi"/>
          <w:b/>
          <w:bCs/>
        </w:rPr>
        <w:t xml:space="preserve">MariaDB [dbpos_sib6]&gt; SELECT * FROM </w:t>
      </w:r>
      <w:proofErr w:type="spellStart"/>
      <w:r w:rsidRPr="00721444">
        <w:rPr>
          <w:rFonts w:asciiTheme="majorBidi" w:hAnsiTheme="majorBidi" w:cstheme="majorBidi"/>
          <w:b/>
          <w:bCs/>
        </w:rPr>
        <w:t>pelanggan</w:t>
      </w:r>
      <w:proofErr w:type="spellEnd"/>
      <w:r w:rsidRPr="00721444">
        <w:rPr>
          <w:rFonts w:asciiTheme="majorBidi" w:hAnsiTheme="majorBidi" w:cstheme="majorBidi"/>
          <w:b/>
          <w:bCs/>
        </w:rPr>
        <w:t xml:space="preserve"> ORDER BY </w:t>
      </w:r>
      <w:proofErr w:type="spellStart"/>
      <w:r w:rsidRPr="00721444">
        <w:rPr>
          <w:rFonts w:asciiTheme="majorBidi" w:hAnsiTheme="majorBidi" w:cstheme="majorBidi"/>
          <w:b/>
          <w:bCs/>
        </w:rPr>
        <w:t>tgl_lahir</w:t>
      </w:r>
      <w:proofErr w:type="spellEnd"/>
      <w:r w:rsidRPr="00721444">
        <w:rPr>
          <w:rFonts w:asciiTheme="majorBidi" w:hAnsiTheme="majorBidi" w:cstheme="majorBidi"/>
          <w:b/>
          <w:bCs/>
        </w:rPr>
        <w:t xml:space="preserve"> ASC LIMIT 1;</w:t>
      </w:r>
    </w:p>
    <w:p w14:paraId="5DA031DC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>+----+------+--------------+----+------------+------------+-----------------+----------+</w:t>
      </w:r>
    </w:p>
    <w:p w14:paraId="65A59ADD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 xml:space="preserve">| id | </w:t>
      </w:r>
      <w:proofErr w:type="spellStart"/>
      <w:r w:rsidRPr="00721444">
        <w:rPr>
          <w:rFonts w:asciiTheme="majorBidi" w:hAnsiTheme="majorBidi" w:cstheme="majorBidi"/>
        </w:rPr>
        <w:t>kode</w:t>
      </w:r>
      <w:proofErr w:type="spellEnd"/>
      <w:r w:rsidRPr="00721444">
        <w:rPr>
          <w:rFonts w:asciiTheme="majorBidi" w:hAnsiTheme="majorBidi" w:cstheme="majorBidi"/>
        </w:rPr>
        <w:t xml:space="preserve"> | </w:t>
      </w:r>
      <w:proofErr w:type="spellStart"/>
      <w:r w:rsidRPr="00721444">
        <w:rPr>
          <w:rFonts w:asciiTheme="majorBidi" w:hAnsiTheme="majorBidi" w:cstheme="majorBidi"/>
        </w:rPr>
        <w:t>nama</w:t>
      </w:r>
      <w:proofErr w:type="spellEnd"/>
      <w:r w:rsidRPr="00721444">
        <w:rPr>
          <w:rFonts w:asciiTheme="majorBidi" w:hAnsiTheme="majorBidi" w:cstheme="majorBidi"/>
        </w:rPr>
        <w:t xml:space="preserve">         | </w:t>
      </w:r>
      <w:proofErr w:type="spellStart"/>
      <w:r w:rsidRPr="00721444">
        <w:rPr>
          <w:rFonts w:asciiTheme="majorBidi" w:hAnsiTheme="majorBidi" w:cstheme="majorBidi"/>
        </w:rPr>
        <w:t>jk</w:t>
      </w:r>
      <w:proofErr w:type="spellEnd"/>
      <w:r w:rsidRPr="00721444">
        <w:rPr>
          <w:rFonts w:asciiTheme="majorBidi" w:hAnsiTheme="majorBidi" w:cstheme="majorBidi"/>
        </w:rPr>
        <w:t xml:space="preserve"> | </w:t>
      </w:r>
      <w:proofErr w:type="spellStart"/>
      <w:r w:rsidRPr="00721444">
        <w:rPr>
          <w:rFonts w:asciiTheme="majorBidi" w:hAnsiTheme="majorBidi" w:cstheme="majorBidi"/>
        </w:rPr>
        <w:t>tmp_</w:t>
      </w:r>
      <w:proofErr w:type="gramStart"/>
      <w:r w:rsidRPr="00721444">
        <w:rPr>
          <w:rFonts w:asciiTheme="majorBidi" w:hAnsiTheme="majorBidi" w:cstheme="majorBidi"/>
        </w:rPr>
        <w:t>lahir</w:t>
      </w:r>
      <w:proofErr w:type="spellEnd"/>
      <w:r w:rsidRPr="00721444">
        <w:rPr>
          <w:rFonts w:asciiTheme="majorBidi" w:hAnsiTheme="majorBidi" w:cstheme="majorBidi"/>
        </w:rPr>
        <w:t xml:space="preserve">  |</w:t>
      </w:r>
      <w:proofErr w:type="gramEnd"/>
      <w:r w:rsidRPr="00721444">
        <w:rPr>
          <w:rFonts w:asciiTheme="majorBidi" w:hAnsiTheme="majorBidi" w:cstheme="majorBidi"/>
        </w:rPr>
        <w:t xml:space="preserve"> </w:t>
      </w:r>
      <w:proofErr w:type="spellStart"/>
      <w:r w:rsidRPr="00721444">
        <w:rPr>
          <w:rFonts w:asciiTheme="majorBidi" w:hAnsiTheme="majorBidi" w:cstheme="majorBidi"/>
        </w:rPr>
        <w:t>tgl_lahir</w:t>
      </w:r>
      <w:proofErr w:type="spellEnd"/>
      <w:r w:rsidRPr="00721444">
        <w:rPr>
          <w:rFonts w:asciiTheme="majorBidi" w:hAnsiTheme="majorBidi" w:cstheme="majorBidi"/>
        </w:rPr>
        <w:t xml:space="preserve">  | email           | </w:t>
      </w:r>
      <w:proofErr w:type="spellStart"/>
      <w:r w:rsidRPr="00721444">
        <w:rPr>
          <w:rFonts w:asciiTheme="majorBidi" w:hAnsiTheme="majorBidi" w:cstheme="majorBidi"/>
        </w:rPr>
        <w:t>kartu_id</w:t>
      </w:r>
      <w:proofErr w:type="spellEnd"/>
      <w:r w:rsidRPr="00721444">
        <w:rPr>
          <w:rFonts w:asciiTheme="majorBidi" w:hAnsiTheme="majorBidi" w:cstheme="majorBidi"/>
        </w:rPr>
        <w:t xml:space="preserve"> |</w:t>
      </w:r>
    </w:p>
    <w:p w14:paraId="1D32F73D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>+----+------+--------------+----+------------+------------+-----------------+----------+</w:t>
      </w:r>
    </w:p>
    <w:p w14:paraId="4743A8AA" w14:textId="77777777" w:rsidR="00721444" w:rsidRPr="00721444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proofErr w:type="gramStart"/>
      <w:r w:rsidRPr="00721444">
        <w:rPr>
          <w:rFonts w:asciiTheme="majorBidi" w:hAnsiTheme="majorBidi" w:cstheme="majorBidi"/>
        </w:rPr>
        <w:t>|  2</w:t>
      </w:r>
      <w:proofErr w:type="gramEnd"/>
      <w:r w:rsidRPr="00721444">
        <w:rPr>
          <w:rFonts w:asciiTheme="majorBidi" w:hAnsiTheme="majorBidi" w:cstheme="majorBidi"/>
        </w:rPr>
        <w:t xml:space="preserve"> | C002 | Pandan Wangi | P  | Yogyakarta | 1950-01-01 | wangi@gmail.com |        2 |</w:t>
      </w:r>
    </w:p>
    <w:p w14:paraId="7889F6C7" w14:textId="09AA62DE" w:rsidR="00B31976" w:rsidRPr="00645DF7" w:rsidRDefault="00721444" w:rsidP="00721444">
      <w:pPr>
        <w:spacing w:line="360" w:lineRule="auto"/>
        <w:ind w:left="720"/>
        <w:rPr>
          <w:rFonts w:asciiTheme="majorBidi" w:hAnsiTheme="majorBidi" w:cstheme="majorBidi"/>
        </w:rPr>
      </w:pPr>
      <w:r w:rsidRPr="00721444">
        <w:rPr>
          <w:rFonts w:asciiTheme="majorBidi" w:hAnsiTheme="majorBidi" w:cstheme="majorBidi"/>
        </w:rPr>
        <w:t>+----+------+--------------+----+------------+------------+-----------------+----------+</w:t>
      </w:r>
    </w:p>
    <w:sectPr w:rsidR="00B31976" w:rsidRPr="00645D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6040E" w14:textId="77777777" w:rsidR="007D2C45" w:rsidRDefault="007D2C45">
      <w:r>
        <w:separator/>
      </w:r>
    </w:p>
  </w:endnote>
  <w:endnote w:type="continuationSeparator" w:id="0">
    <w:p w14:paraId="45CD7021" w14:textId="77777777" w:rsidR="007D2C45" w:rsidRDefault="007D2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67B5D" w14:textId="77777777" w:rsidR="007D2C45" w:rsidRDefault="007D2C45">
      <w:r>
        <w:separator/>
      </w:r>
    </w:p>
  </w:footnote>
  <w:footnote w:type="continuationSeparator" w:id="0">
    <w:p w14:paraId="343FD9EA" w14:textId="77777777" w:rsidR="007D2C45" w:rsidRDefault="007D2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2054783">
    <w:abstractNumId w:val="2"/>
  </w:num>
  <w:num w:numId="2" w16cid:durableId="764573504">
    <w:abstractNumId w:val="3"/>
  </w:num>
  <w:num w:numId="3" w16cid:durableId="2137553705">
    <w:abstractNumId w:val="1"/>
  </w:num>
  <w:num w:numId="4" w16cid:durableId="162950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0F51AF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4CEF"/>
    <w:rsid w:val="00465271"/>
    <w:rsid w:val="004D43AA"/>
    <w:rsid w:val="00512425"/>
    <w:rsid w:val="005237AB"/>
    <w:rsid w:val="00560B1E"/>
    <w:rsid w:val="00595E95"/>
    <w:rsid w:val="005A3FA2"/>
    <w:rsid w:val="005F1B5D"/>
    <w:rsid w:val="0061292B"/>
    <w:rsid w:val="00645DF7"/>
    <w:rsid w:val="00666FFF"/>
    <w:rsid w:val="006A1522"/>
    <w:rsid w:val="006A179F"/>
    <w:rsid w:val="006C6ACF"/>
    <w:rsid w:val="006D3DA0"/>
    <w:rsid w:val="00721444"/>
    <w:rsid w:val="0073343B"/>
    <w:rsid w:val="007D2C45"/>
    <w:rsid w:val="007D4FA0"/>
    <w:rsid w:val="007E0DEA"/>
    <w:rsid w:val="00801643"/>
    <w:rsid w:val="00833E97"/>
    <w:rsid w:val="00843787"/>
    <w:rsid w:val="008A4B0A"/>
    <w:rsid w:val="00904126"/>
    <w:rsid w:val="00913560"/>
    <w:rsid w:val="009C527A"/>
    <w:rsid w:val="009E25CE"/>
    <w:rsid w:val="00A15D6C"/>
    <w:rsid w:val="00A64610"/>
    <w:rsid w:val="00B26A71"/>
    <w:rsid w:val="00B31976"/>
    <w:rsid w:val="00B44BED"/>
    <w:rsid w:val="00B743E5"/>
    <w:rsid w:val="00BC4EC8"/>
    <w:rsid w:val="00BE7F88"/>
    <w:rsid w:val="00C24869"/>
    <w:rsid w:val="00C36106"/>
    <w:rsid w:val="00C547B5"/>
    <w:rsid w:val="00CB2FBC"/>
    <w:rsid w:val="00CC1676"/>
    <w:rsid w:val="00CF5259"/>
    <w:rsid w:val="00D2000E"/>
    <w:rsid w:val="00DC4AF2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5268</Words>
  <Characters>30033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genta swara</cp:lastModifiedBy>
  <cp:revision>61</cp:revision>
  <dcterms:created xsi:type="dcterms:W3CDTF">2021-03-18T20:15:00Z</dcterms:created>
  <dcterms:modified xsi:type="dcterms:W3CDTF">2024-04-22T04:34:00Z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